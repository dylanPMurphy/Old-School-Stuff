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76F0" w14:textId="1C67810B" w:rsidR="00D04239" w:rsidRPr="009A74D1" w:rsidRDefault="00FA74AB" w:rsidP="009A74D1">
      <w:pPr>
        <w:pStyle w:val="BodyText"/>
        <w:jc w:val="center"/>
        <w:rPr>
          <w:sz w:val="32"/>
          <w:szCs w:val="32"/>
        </w:rPr>
      </w:pPr>
      <w:r w:rsidRPr="009A74D1">
        <w:rPr>
          <w:sz w:val="32"/>
          <w:szCs w:val="32"/>
        </w:rPr>
        <w:t xml:space="preserve">CSI 333 – Programming at the Hardware-Software Interface – </w:t>
      </w:r>
      <w:r w:rsidR="00555640">
        <w:rPr>
          <w:sz w:val="32"/>
          <w:szCs w:val="32"/>
        </w:rPr>
        <w:t>Fall</w:t>
      </w:r>
      <w:r w:rsidRPr="009A74D1">
        <w:rPr>
          <w:sz w:val="32"/>
          <w:szCs w:val="32"/>
        </w:rPr>
        <w:t xml:space="preserve"> 2017</w:t>
      </w:r>
      <w:r w:rsidR="00B13FEB" w:rsidRPr="009A74D1">
        <w:rPr>
          <w:sz w:val="32"/>
          <w:szCs w:val="32"/>
        </w:rPr>
        <w:br/>
      </w:r>
      <w:r w:rsidRPr="009A74D1">
        <w:rPr>
          <w:sz w:val="32"/>
          <w:szCs w:val="32"/>
        </w:rPr>
        <w:t>Project I</w:t>
      </w:r>
      <w:r w:rsidR="00AF0929" w:rsidRPr="009A74D1">
        <w:rPr>
          <w:sz w:val="32"/>
          <w:szCs w:val="32"/>
        </w:rPr>
        <w:t>I</w:t>
      </w:r>
      <w:r w:rsidR="009B6DA0" w:rsidRPr="009A74D1">
        <w:rPr>
          <w:sz w:val="32"/>
          <w:szCs w:val="32"/>
        </w:rPr>
        <w:t>I</w:t>
      </w:r>
    </w:p>
    <w:p w14:paraId="7054849D" w14:textId="77777777" w:rsidR="00FA74AB" w:rsidRPr="00A551A5" w:rsidRDefault="00FA74AB" w:rsidP="00A272B1">
      <w:pPr>
        <w:pStyle w:val="BodyText"/>
        <w:widowControl/>
      </w:pPr>
    </w:p>
    <w:p w14:paraId="75707A69" w14:textId="77777777" w:rsidR="00FA74AB" w:rsidRPr="00A551A5" w:rsidRDefault="00FA74AB" w:rsidP="00A272B1">
      <w:pPr>
        <w:pStyle w:val="BodyText"/>
        <w:widowControl/>
        <w:rPr>
          <w:rFonts w:eastAsia="Palatino Linotype"/>
        </w:rPr>
      </w:pPr>
      <w:r w:rsidRPr="00A551A5">
        <w:t>The total grade for the assignment is 100 points.</w:t>
      </w:r>
    </w:p>
    <w:p w14:paraId="7C9DCC0B" w14:textId="238DF788" w:rsidR="00D50666" w:rsidRPr="00A551A5" w:rsidRDefault="00FA74AB" w:rsidP="00C94245">
      <w:pPr>
        <w:pStyle w:val="BodyText"/>
        <w:widowControl/>
        <w:pBdr>
          <w:bottom w:val="single" w:sz="4" w:space="1" w:color="auto"/>
        </w:pBdr>
      </w:pPr>
      <w:r w:rsidRPr="00A551A5">
        <w:t>You must follow the programming and documentation guidelines</w:t>
      </w:r>
      <w:r w:rsidR="005106DE" w:rsidRPr="00A551A5">
        <w:t xml:space="preserve"> available </w:t>
      </w:r>
      <w:r w:rsidR="00160D17" w:rsidRPr="00A551A5">
        <w:t>in</w:t>
      </w:r>
      <w:r w:rsidR="005106DE" w:rsidRPr="00A551A5">
        <w:t xml:space="preserve"> the Blackboard module Projects</w:t>
      </w:r>
      <w:r w:rsidRPr="00A551A5">
        <w:t>.</w:t>
      </w:r>
    </w:p>
    <w:p w14:paraId="4CA9B982" w14:textId="77777777" w:rsidR="00D04239" w:rsidRPr="00A551A5" w:rsidRDefault="00FA74AB" w:rsidP="004D3B20">
      <w:pPr>
        <w:pStyle w:val="Heading1"/>
      </w:pPr>
      <w:r w:rsidRPr="00A551A5">
        <w:t>Description:</w:t>
      </w:r>
    </w:p>
    <w:p w14:paraId="263E7F47" w14:textId="77777777" w:rsidR="00F6385F" w:rsidRPr="00A551A5" w:rsidRDefault="00F6385F" w:rsidP="00A272B1">
      <w:pPr>
        <w:pStyle w:val="BodyText"/>
        <w:widowControl/>
      </w:pPr>
      <w:r w:rsidRPr="00A551A5">
        <w:t>You are required to write an interactive C program that prompts the user for commands, accepts commands from the keyboard (</w:t>
      </w:r>
      <w:proofErr w:type="spellStart"/>
      <w:r w:rsidRPr="00A551A5">
        <w:rPr>
          <w:rFonts w:ascii="Courier New" w:hAnsi="Courier New" w:cs="Courier New"/>
        </w:rPr>
        <w:t>stdin</w:t>
      </w:r>
      <w:proofErr w:type="spellEnd"/>
      <w:r w:rsidRPr="00A551A5">
        <w:t xml:space="preserve">) and executes those commands. When a command requires output, it must be written to </w:t>
      </w:r>
      <w:proofErr w:type="spellStart"/>
      <w:r w:rsidRPr="00A551A5">
        <w:rPr>
          <w:rFonts w:ascii="Courier New" w:hAnsi="Courier New" w:cs="Courier New"/>
        </w:rPr>
        <w:t>stdout</w:t>
      </w:r>
      <w:proofErr w:type="spellEnd"/>
      <w:r w:rsidRPr="00A551A5">
        <w:t>. The program must continue to accept and process commands until the user types the end command.</w:t>
      </w:r>
    </w:p>
    <w:p w14:paraId="10CAA9B4" w14:textId="3ABD7EE4" w:rsidR="007A56ED" w:rsidRPr="00A551A5" w:rsidRDefault="00F6385F" w:rsidP="007A56ED">
      <w:pPr>
        <w:pStyle w:val="BodyText"/>
        <w:widowControl/>
      </w:pPr>
      <w:r w:rsidRPr="00A551A5">
        <w:t>The program deals with linked lists. Each node of such a list contai</w:t>
      </w:r>
      <w:r w:rsidR="00A53082">
        <w:t>ns a string of length at most 255</w:t>
      </w:r>
      <w:r w:rsidRPr="00A551A5">
        <w:t xml:space="preserve">, a positive integer (i.e., an integer value </w:t>
      </w:r>
      <w:r w:rsidRPr="006C3608">
        <w:rPr>
          <w:rFonts w:ascii="Courier New" w:hAnsi="Courier New" w:cs="Arial"/>
          <w:iCs/>
        </w:rPr>
        <w:t>≥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1) and a pointer to the next node of the list. For any node, the string and the integer stored in that node will be referred to as the </w:t>
      </w:r>
      <w:r w:rsidR="000E6E53">
        <w:rPr>
          <w:b/>
        </w:rPr>
        <w:t xml:space="preserve">text </w:t>
      </w:r>
      <w:r w:rsidRPr="00A551A5">
        <w:t>and</w:t>
      </w:r>
      <w:r w:rsidR="00915598">
        <w:t xml:space="preserve"> the</w:t>
      </w:r>
      <w:r w:rsidRPr="00A551A5">
        <w:t xml:space="preserve"> </w:t>
      </w:r>
      <w:r w:rsidR="00C94245">
        <w:rPr>
          <w:b/>
        </w:rPr>
        <w:t>index</w:t>
      </w:r>
      <w:r w:rsidRPr="00A551A5">
        <w:rPr>
          <w:rFonts w:ascii="Georgia" w:hAnsi="Georgia" w:cs="Georgia"/>
          <w:b/>
          <w:bCs/>
        </w:rPr>
        <w:t xml:space="preserve"> </w:t>
      </w:r>
      <w:r w:rsidRPr="00A551A5">
        <w:t xml:space="preserve">for that node respectively. </w:t>
      </w:r>
      <w:r w:rsidR="0083217A" w:rsidRPr="00A551A5">
        <w:t xml:space="preserve">Initially, </w:t>
      </w:r>
      <w:r w:rsidR="0083217A" w:rsidRPr="0051123B">
        <w:t>the list</w:t>
      </w:r>
      <w:r w:rsidR="0083217A">
        <w:t xml:space="preserve"> is </w:t>
      </w:r>
      <w:r w:rsidR="0083217A" w:rsidRPr="0051123B">
        <w:rPr>
          <w:i/>
        </w:rPr>
        <w:t>empty</w:t>
      </w:r>
      <w:r w:rsidR="0083217A" w:rsidRPr="00A551A5">
        <w:t xml:space="preserve">. </w:t>
      </w:r>
      <w:r w:rsidR="007A56ED" w:rsidRPr="00A551A5">
        <w:t xml:space="preserve">At all times, the </w:t>
      </w:r>
      <w:r w:rsidR="00EA4CAD">
        <w:t xml:space="preserve">existing </w:t>
      </w:r>
      <w:r w:rsidR="007A56ED" w:rsidRPr="00A551A5">
        <w:t xml:space="preserve">list must satisfy the following </w:t>
      </w:r>
      <w:r w:rsidR="00C648D9" w:rsidRPr="00C648D9">
        <w:rPr>
          <w:i/>
        </w:rPr>
        <w:t>requirements</w:t>
      </w:r>
      <w:r w:rsidR="00C648D9">
        <w:t>:</w:t>
      </w:r>
    </w:p>
    <w:p w14:paraId="0EA19466" w14:textId="0093B745" w:rsidR="00EA4CAD" w:rsidRPr="004843A5" w:rsidRDefault="00915598" w:rsidP="007A56ED">
      <w:pPr>
        <w:pStyle w:val="BodyText"/>
        <w:widowControl/>
        <w:numPr>
          <w:ilvl w:val="0"/>
          <w:numId w:val="30"/>
        </w:numPr>
      </w:pPr>
      <w:r>
        <w:t>The index is a number of the node in the list</w:t>
      </w:r>
      <w:r w:rsidR="004843A5">
        <w:t xml:space="preserve">, i.e. </w:t>
      </w:r>
      <w:r w:rsidR="00E60EFD">
        <w:t>the first node has index 1,</w:t>
      </w:r>
      <w:bookmarkStart w:id="0" w:name="_GoBack"/>
      <w:bookmarkEnd w:id="0"/>
      <w:r w:rsidR="00E60EFD">
        <w:t xml:space="preserve"> and </w:t>
      </w:r>
      <w:r w:rsidR="00E31143">
        <w:t>w</w:t>
      </w:r>
      <w:r w:rsidR="00EB333A" w:rsidRPr="00A551A5">
        <w:t xml:space="preserve">hen the list is scanned from </w:t>
      </w:r>
      <w:r w:rsidR="00EB333A">
        <w:t xml:space="preserve">the beginning </w:t>
      </w:r>
      <w:r w:rsidR="00EB333A" w:rsidRPr="00A551A5">
        <w:t xml:space="preserve">to </w:t>
      </w:r>
      <w:r w:rsidR="00EB333A">
        <w:t>the end</w:t>
      </w:r>
      <w:r w:rsidR="00EB333A" w:rsidRPr="00A551A5">
        <w:t xml:space="preserve">, </w:t>
      </w:r>
      <w:r w:rsidR="00EB333A" w:rsidRPr="004843A5">
        <w:t xml:space="preserve">the </w:t>
      </w:r>
      <w:r w:rsidR="004843A5">
        <w:t xml:space="preserve">value of </w:t>
      </w:r>
      <w:r w:rsidR="00EB333A" w:rsidRPr="004843A5">
        <w:t xml:space="preserve">indexes </w:t>
      </w:r>
      <w:r w:rsidR="004843A5">
        <w:t>is increasing</w:t>
      </w:r>
      <w:r w:rsidR="004843A5" w:rsidRPr="004843A5">
        <w:t xml:space="preserve"> by 1. </w:t>
      </w:r>
    </w:p>
    <w:p w14:paraId="437E86BD" w14:textId="1B75DFF6" w:rsidR="007A56ED" w:rsidRPr="00A551A5" w:rsidRDefault="007A56ED" w:rsidP="00EB333A">
      <w:pPr>
        <w:pStyle w:val="BodyText"/>
        <w:widowControl/>
        <w:numPr>
          <w:ilvl w:val="0"/>
          <w:numId w:val="30"/>
        </w:numPr>
      </w:pPr>
      <w:r w:rsidRPr="00A551A5">
        <w:t xml:space="preserve">The </w:t>
      </w:r>
      <w:r>
        <w:t xml:space="preserve">texts </w:t>
      </w:r>
      <w:r w:rsidRPr="00A551A5">
        <w:t xml:space="preserve">appearing in the list are all </w:t>
      </w:r>
      <w:r w:rsidRPr="00C94245">
        <w:rPr>
          <w:i/>
        </w:rPr>
        <w:t>distinct</w:t>
      </w:r>
      <w:r>
        <w:t xml:space="preserve">; </w:t>
      </w:r>
      <w:r w:rsidRPr="00C94245">
        <w:t>that</w:t>
      </w:r>
      <w:r w:rsidRPr="00A551A5">
        <w:t xml:space="preserve"> is, no two nodes have the same </w:t>
      </w:r>
      <w:r>
        <w:t>text</w:t>
      </w:r>
      <w:r w:rsidRPr="00A551A5">
        <w:t>.</w:t>
      </w:r>
    </w:p>
    <w:p w14:paraId="1A85AE3B" w14:textId="65F41B52" w:rsidR="00F6385F" w:rsidRPr="00A551A5" w:rsidRDefault="00F6385F" w:rsidP="00A272B1">
      <w:pPr>
        <w:pStyle w:val="BodyText"/>
        <w:widowControl/>
      </w:pPr>
      <w:r w:rsidRPr="00A551A5">
        <w:t>The commands and their interpretations are as follows. (You should bear in mind that different parts of a command are separated by one or more spaces.)</w:t>
      </w:r>
    </w:p>
    <w:p w14:paraId="55978C37" w14:textId="57C27AA5" w:rsidR="00E67D93" w:rsidRPr="00A551A5" w:rsidRDefault="00E67D93" w:rsidP="00E67D93">
      <w:pPr>
        <w:pStyle w:val="BodyText"/>
        <w:widowControl/>
        <w:numPr>
          <w:ilvl w:val="0"/>
          <w:numId w:val="34"/>
        </w:numPr>
      </w:pPr>
      <w:r w:rsidRPr="00A551A5">
        <w:rPr>
          <w:b/>
        </w:rPr>
        <w:t xml:space="preserve">Command </w:t>
      </w:r>
      <w:r w:rsidRPr="00E67D93">
        <w:rPr>
          <w:b/>
          <w:i/>
        </w:rPr>
        <w:t>Insert After</w:t>
      </w:r>
      <w:r w:rsidRPr="00A551A5">
        <w:rPr>
          <w:b/>
        </w:rPr>
        <w:t>:</w:t>
      </w:r>
      <w:r w:rsidRPr="00A551A5">
        <w:t xml:space="preserve"> The syntax for this command is as follows:</w:t>
      </w:r>
    </w:p>
    <w:p w14:paraId="31EAFC96" w14:textId="100D5CCF" w:rsidR="00E67D93" w:rsidRPr="00CB2BBF" w:rsidRDefault="00E67D93" w:rsidP="00E67D93">
      <w:pPr>
        <w:pStyle w:val="BodyText"/>
        <w:widowControl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ina</w:t>
      </w:r>
      <w:proofErr w:type="spellEnd"/>
      <w:r w:rsidRPr="00CB2B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num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1EE8E1D5" w14:textId="4FB213EE" w:rsidR="00E67D93" w:rsidRPr="00A551A5" w:rsidRDefault="00E67D93" w:rsidP="00E67D93">
      <w:pPr>
        <w:pStyle w:val="BodyText"/>
        <w:widowControl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proofErr w:type="spellStart"/>
      <w:r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</w:t>
      </w:r>
      <w:r w:rsidR="008F1E9E" w:rsidRPr="008F1E9E">
        <w:t xml:space="preserve"> </w:t>
      </w:r>
      <w:r w:rsidR="008F1E9E">
        <w:t>number</w:t>
      </w:r>
      <w:r>
        <w:t xml:space="preserve">, and </w:t>
      </w:r>
      <w:proofErr w:type="spellStart"/>
      <w:r w:rsidRPr="00CB2BBF">
        <w:rPr>
          <w:rFonts w:ascii="Courier New" w:hAnsi="Courier New" w:cs="Courier New"/>
          <w:i/>
        </w:rPr>
        <w:t>str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672C6BF6" w14:textId="166D847B" w:rsidR="00E67D93" w:rsidRDefault="00E67D93" w:rsidP="00E67D93">
      <w:pPr>
        <w:pStyle w:val="BodyText"/>
        <w:widowControl/>
        <w:numPr>
          <w:ilvl w:val="0"/>
          <w:numId w:val="32"/>
        </w:numPr>
      </w:pPr>
      <w:r>
        <w:t xml:space="preserve">A new node with the text specified in the command must be inserted </w:t>
      </w:r>
      <w:r w:rsidR="00112E64">
        <w:t xml:space="preserve">in </w:t>
      </w:r>
      <w:r>
        <w:t>the list after a node whose index is equal to the number specified in the command</w:t>
      </w:r>
      <w:r w:rsidR="00112E64">
        <w:t xml:space="preserve">, </w:t>
      </w:r>
      <w:r w:rsidR="0008632E">
        <w:t xml:space="preserve">indexes </w:t>
      </w:r>
      <w:r w:rsidR="00112E64">
        <w:t xml:space="preserve">of the list </w:t>
      </w:r>
      <w:r w:rsidR="0008632E">
        <w:t>should be changed to keep increasing order,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</w:t>
      </w:r>
      <w:r w:rsidR="00A31037">
        <w:t>.</w:t>
      </w:r>
    </w:p>
    <w:p w14:paraId="2E36B66D" w14:textId="317EF24D" w:rsidR="00E67D93" w:rsidRPr="00A551A5" w:rsidRDefault="00E67D93" w:rsidP="00E67D93">
      <w:pPr>
        <w:pStyle w:val="BodyText"/>
        <w:widowControl/>
        <w:numPr>
          <w:ilvl w:val="0"/>
          <w:numId w:val="32"/>
        </w:numPr>
      </w:pPr>
      <w:r w:rsidRPr="00A551A5"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</w:t>
      </w:r>
      <w:r w:rsidR="00A31037">
        <w:t>.</w:t>
      </w:r>
    </w:p>
    <w:p w14:paraId="04014952" w14:textId="4FDD92B4" w:rsidR="00E67D93" w:rsidRDefault="00E67D93" w:rsidP="00E67D93">
      <w:pPr>
        <w:pStyle w:val="BodyText"/>
        <w:widowControl/>
        <w:numPr>
          <w:ilvl w:val="0"/>
          <w:numId w:val="32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end of the list</w:t>
      </w:r>
      <w:r w:rsidRPr="006D0D2D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 w:rsidR="00DF667E">
        <w:rPr>
          <w:rFonts w:ascii="Courier New" w:hAnsi="Courier New" w:cs="Courier New"/>
        </w:rPr>
        <w:t>inserted at</w:t>
      </w:r>
      <w:r>
        <w:rPr>
          <w:rFonts w:ascii="Courier New" w:hAnsi="Courier New" w:cs="Courier New"/>
        </w:rPr>
        <w:t xml:space="preserve"> the end</w:t>
      </w:r>
      <w:r w:rsidR="00BD175B">
        <w:t>”</w:t>
      </w:r>
      <w:r w:rsidR="00BD175B" w:rsidRPr="00A551A5">
        <w:t>.</w:t>
      </w:r>
    </w:p>
    <w:p w14:paraId="3B46F54C" w14:textId="77777777" w:rsidR="00D5271A" w:rsidRPr="00A551A5" w:rsidRDefault="00D5271A" w:rsidP="00D5271A">
      <w:pPr>
        <w:pStyle w:val="BodyText"/>
        <w:widowControl/>
        <w:numPr>
          <w:ilvl w:val="0"/>
          <w:numId w:val="34"/>
        </w:numPr>
      </w:pPr>
      <w:r w:rsidRPr="00A551A5">
        <w:rPr>
          <w:b/>
        </w:rPr>
        <w:lastRenderedPageBreak/>
        <w:t xml:space="preserve">Command </w:t>
      </w:r>
      <w:r w:rsidRPr="00E67D93">
        <w:rPr>
          <w:b/>
          <w:i/>
        </w:rPr>
        <w:t>Insert Before</w:t>
      </w:r>
      <w:r w:rsidRPr="00A551A5">
        <w:rPr>
          <w:b/>
        </w:rPr>
        <w:t>:</w:t>
      </w:r>
      <w:r w:rsidRPr="00A551A5">
        <w:t xml:space="preserve"> The syntax for this command is as follows:</w:t>
      </w:r>
    </w:p>
    <w:p w14:paraId="2C3D3E4D" w14:textId="77777777" w:rsidR="00D5271A" w:rsidRPr="00CB2BBF" w:rsidRDefault="00D5271A" w:rsidP="00D5271A">
      <w:pPr>
        <w:pStyle w:val="BodyText"/>
        <w:widowControl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inb</w:t>
      </w:r>
      <w:proofErr w:type="spellEnd"/>
      <w:r w:rsidRPr="00CB2B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num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448BD3B5" w14:textId="77777777" w:rsidR="00D5271A" w:rsidRPr="00A551A5" w:rsidRDefault="00D5271A" w:rsidP="00D5271A">
      <w:pPr>
        <w:pStyle w:val="BodyText"/>
        <w:widowControl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proofErr w:type="spellStart"/>
      <w:r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 number, and </w:t>
      </w:r>
      <w:proofErr w:type="spellStart"/>
      <w:r w:rsidRPr="00CB2BBF">
        <w:rPr>
          <w:rFonts w:ascii="Courier New" w:hAnsi="Courier New" w:cs="Courier New"/>
          <w:i/>
        </w:rPr>
        <w:t>str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4345A863" w14:textId="49C77A5E" w:rsidR="00D5271A" w:rsidRDefault="00D5271A" w:rsidP="00D5271A">
      <w:pPr>
        <w:pStyle w:val="BodyText"/>
        <w:widowControl/>
        <w:numPr>
          <w:ilvl w:val="0"/>
          <w:numId w:val="32"/>
        </w:numPr>
      </w:pPr>
      <w:r>
        <w:t xml:space="preserve">A new node with the text specified in the command must be inserted the list </w:t>
      </w:r>
      <w:r w:rsidRPr="00D60CF6">
        <w:rPr>
          <w:i/>
        </w:rPr>
        <w:t>before</w:t>
      </w:r>
      <w:r>
        <w:t xml:space="preserve"> a node whose index is equal to the number specified in the command, </w:t>
      </w:r>
      <w:r w:rsidR="00112E64">
        <w:t xml:space="preserve">indexes of the list </w:t>
      </w:r>
      <w:r>
        <w:t>should be changed to keep increasing order,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”.</w:t>
      </w:r>
    </w:p>
    <w:p w14:paraId="6259AB70" w14:textId="77777777" w:rsidR="00D5271A" w:rsidRPr="00A551A5" w:rsidRDefault="00D5271A" w:rsidP="00D5271A">
      <w:pPr>
        <w:pStyle w:val="BodyText"/>
        <w:widowControl/>
        <w:numPr>
          <w:ilvl w:val="0"/>
          <w:numId w:val="32"/>
        </w:numPr>
      </w:pPr>
      <w:r w:rsidRPr="00A551A5"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”.</w:t>
      </w:r>
    </w:p>
    <w:p w14:paraId="2512E0D9" w14:textId="77777777" w:rsidR="00D5271A" w:rsidRDefault="00D5271A" w:rsidP="00D5271A">
      <w:pPr>
        <w:pStyle w:val="BodyText"/>
        <w:widowControl/>
        <w:numPr>
          <w:ilvl w:val="0"/>
          <w:numId w:val="32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beginning of the list</w:t>
      </w:r>
      <w:r w:rsidRPr="006D0D2D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>
        <w:rPr>
          <w:rFonts w:ascii="Courier New" w:hAnsi="Courier New" w:cs="Courier New"/>
        </w:rPr>
        <w:t>inserted at the beginning</w:t>
      </w:r>
      <w:r>
        <w:t>”.</w:t>
      </w:r>
    </w:p>
    <w:p w14:paraId="128D934D" w14:textId="3A823CF1" w:rsidR="00F6385F" w:rsidRPr="00A551A5" w:rsidRDefault="008F1E9E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Command </w:t>
      </w:r>
      <w:r w:rsidR="00F6385F" w:rsidRPr="008F1E9E">
        <w:rPr>
          <w:b/>
          <w:i/>
        </w:rPr>
        <w:t>Delete</w:t>
      </w:r>
      <w:r w:rsidR="00F6385F" w:rsidRPr="00CB2BBF">
        <w:rPr>
          <w:b/>
        </w:rPr>
        <w:t xml:space="preserve">: </w:t>
      </w:r>
      <w:r w:rsidR="00F6385F" w:rsidRPr="00A551A5">
        <w:t>The syntax for this command is as follows:</w:t>
      </w:r>
    </w:p>
    <w:p w14:paraId="5C58A472" w14:textId="48B4EBD5" w:rsidR="00F6385F" w:rsidRPr="00CB2BBF" w:rsidRDefault="00CB2BBF" w:rsidP="004B493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 </w:t>
      </w:r>
      <w:proofErr w:type="spellStart"/>
      <w:r w:rsidR="004B493E">
        <w:rPr>
          <w:rFonts w:ascii="Courier New" w:hAnsi="Courier New" w:cs="Courier New"/>
          <w:i/>
          <w:iCs/>
        </w:rPr>
        <w:t>num</w:t>
      </w:r>
      <w:proofErr w:type="spellEnd"/>
    </w:p>
    <w:p w14:paraId="4FA9A173" w14:textId="5ACBDD23" w:rsidR="00F6385F" w:rsidRPr="00A551A5" w:rsidRDefault="00F6385F" w:rsidP="00A272B1">
      <w:pPr>
        <w:pStyle w:val="BodyText"/>
        <w:widowControl/>
      </w:pPr>
      <w:r w:rsidRPr="00A551A5">
        <w:t xml:space="preserve">Here, </w:t>
      </w:r>
      <w:r w:rsidRPr="00CB2BBF">
        <w:rPr>
          <w:rFonts w:ascii="Courier New" w:hAnsi="Courier New" w:cs="Courier New"/>
        </w:rPr>
        <w:t>del</w:t>
      </w:r>
      <w:r w:rsidRPr="007B5618">
        <w:rPr>
          <w:rFonts w:ascii="Courier New" w:hAnsi="Courier New" w:cs="Arial"/>
        </w:rPr>
        <w:t xml:space="preserve"> </w:t>
      </w:r>
      <w:r w:rsidRPr="00A551A5">
        <w:t xml:space="preserve">represents the name of the command and </w:t>
      </w:r>
      <w:proofErr w:type="spellStart"/>
      <w:r w:rsidR="00CF4756"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="00CF4756" w:rsidRPr="00A551A5">
        <w:t>represents a</w:t>
      </w:r>
      <w:r w:rsidR="00CF4756">
        <w:t xml:space="preserve"> positive integer</w:t>
      </w:r>
      <w:r w:rsidR="008F1E9E">
        <w:t xml:space="preserve"> number</w:t>
      </w:r>
      <w:r w:rsidRPr="00A551A5">
        <w:t>. The interpretation of this command is as follows.</w:t>
      </w:r>
    </w:p>
    <w:p w14:paraId="39A3922B" w14:textId="582E05CB" w:rsidR="00F6385F" w:rsidRPr="00A551A5" w:rsidRDefault="00F6385F" w:rsidP="00A272B1">
      <w:pPr>
        <w:pStyle w:val="BodyText"/>
        <w:widowControl/>
        <w:numPr>
          <w:ilvl w:val="0"/>
          <w:numId w:val="33"/>
        </w:numPr>
      </w:pPr>
      <w:r w:rsidRPr="00A551A5">
        <w:t xml:space="preserve">If the list contains a node whose </w:t>
      </w:r>
      <w:r w:rsidR="00CF4756">
        <w:t>index</w:t>
      </w:r>
      <w:r w:rsidR="000E6E53">
        <w:t xml:space="preserve"> </w:t>
      </w:r>
      <w:r w:rsidRPr="00A551A5">
        <w:t xml:space="preserve">is </w:t>
      </w:r>
      <w:r w:rsidR="00CF4756">
        <w:t>equal</w:t>
      </w:r>
      <w:r w:rsidRPr="00A551A5">
        <w:t xml:space="preserve"> to the </w:t>
      </w:r>
      <w:r w:rsidR="00CF4756">
        <w:t>number</w:t>
      </w:r>
      <w:r w:rsidRPr="00A551A5">
        <w:t xml:space="preserve"> specified in the command, then the node must be </w:t>
      </w:r>
      <w:r w:rsidRPr="00CB2BBF">
        <w:rPr>
          <w:i/>
        </w:rPr>
        <w:t>removed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from the list</w:t>
      </w:r>
      <w:r w:rsidR="008F1E9E">
        <w:t xml:space="preserve">, </w:t>
      </w:r>
      <w:r w:rsidR="008C7B4E">
        <w:t xml:space="preserve">indexes of the list </w:t>
      </w:r>
      <w:r w:rsidR="008F1E9E">
        <w:t>should be changed to keep increasing order,</w:t>
      </w:r>
      <w:r w:rsidR="008F1E9E" w:rsidRPr="008F1E9E">
        <w:t xml:space="preserve"> </w:t>
      </w:r>
      <w:r w:rsidR="008F1E9E">
        <w:t xml:space="preserve">and </w:t>
      </w:r>
      <w:r w:rsidR="008F1E9E" w:rsidRPr="00A551A5">
        <w:t xml:space="preserve">the </w:t>
      </w:r>
      <w:r w:rsidR="008F1E9E">
        <w:t>following message must be printed “</w:t>
      </w:r>
      <w:r w:rsidR="008F1E9E">
        <w:rPr>
          <w:rFonts w:ascii="Courier New" w:hAnsi="Courier New" w:cs="Courier New"/>
        </w:rPr>
        <w:t>Deleted</w:t>
      </w:r>
      <w:r w:rsidR="008F1E9E">
        <w:t>”</w:t>
      </w:r>
      <w:r w:rsidR="00A31037">
        <w:t>.</w:t>
      </w:r>
    </w:p>
    <w:p w14:paraId="532B49D8" w14:textId="5D4369F1" w:rsidR="00F6385F" w:rsidRPr="00A551A5" w:rsidRDefault="00F6385F" w:rsidP="000D1DF7">
      <w:pPr>
        <w:pStyle w:val="BodyText"/>
        <w:widowControl/>
        <w:numPr>
          <w:ilvl w:val="0"/>
          <w:numId w:val="33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 w:rsidR="008F1E9E">
        <w:t>index</w:t>
      </w:r>
      <w:r w:rsidR="000E6E53">
        <w:t xml:space="preserve"> </w:t>
      </w:r>
      <w:r w:rsidRPr="00A551A5">
        <w:t xml:space="preserve">is </w:t>
      </w:r>
      <w:r w:rsidR="008F1E9E">
        <w:t>equal</w:t>
      </w:r>
      <w:r w:rsidRPr="00A551A5">
        <w:t xml:space="preserve"> to the </w:t>
      </w:r>
      <w:r w:rsidR="008F1E9E">
        <w:t>number</w:t>
      </w:r>
      <w:r w:rsidRPr="00A551A5">
        <w:t xml:space="preserve"> specified in the command, then </w:t>
      </w:r>
      <w:r w:rsidR="008F1E9E">
        <w:t>the</w:t>
      </w:r>
      <w:r w:rsidRPr="00A551A5">
        <w:t xml:space="preserve"> program must leave the list unchanged</w:t>
      </w:r>
      <w:r w:rsidR="00385BBB">
        <w:t xml:space="preserve"> and </w:t>
      </w:r>
      <w:r w:rsidR="00385BBB" w:rsidRPr="00A551A5">
        <w:t xml:space="preserve">the </w:t>
      </w:r>
      <w:r w:rsidR="00385BBB">
        <w:t>following message must be printed “</w:t>
      </w:r>
      <w:r w:rsidR="00385BBB">
        <w:rPr>
          <w:rFonts w:ascii="Courier New" w:hAnsi="Courier New" w:cs="Courier New"/>
        </w:rPr>
        <w:t>No s</w:t>
      </w:r>
      <w:r w:rsidR="00385BBB" w:rsidRPr="00CB6BBA">
        <w:rPr>
          <w:rFonts w:ascii="Courier New" w:hAnsi="Courier New" w:cs="Courier New"/>
        </w:rPr>
        <w:t xml:space="preserve">uch </w:t>
      </w:r>
      <w:r w:rsidR="00385BBB">
        <w:rPr>
          <w:rFonts w:ascii="Courier New" w:hAnsi="Courier New" w:cs="Courier New"/>
        </w:rPr>
        <w:t>index</w:t>
      </w:r>
      <w:r w:rsidR="00385BBB">
        <w:t>”</w:t>
      </w:r>
      <w:r w:rsidRPr="00A551A5">
        <w:t>.</w:t>
      </w:r>
    </w:p>
    <w:p w14:paraId="6D5AA778" w14:textId="21F298C0" w:rsidR="00F6385F" w:rsidRPr="00A551A5" w:rsidRDefault="008F1E9E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Command </w:t>
      </w:r>
      <w:r w:rsidRPr="008F1E9E">
        <w:rPr>
          <w:b/>
          <w:i/>
        </w:rPr>
        <w:t>Replace</w:t>
      </w:r>
      <w:r w:rsidR="00F6385F" w:rsidRPr="00CB2BBF">
        <w:rPr>
          <w:b/>
        </w:rPr>
        <w:t xml:space="preserve">: </w:t>
      </w:r>
      <w:r w:rsidR="00F6385F" w:rsidRPr="00A551A5">
        <w:t>The syntax for this command is as follows:</w:t>
      </w:r>
    </w:p>
    <w:p w14:paraId="49D7877A" w14:textId="7EC09426" w:rsidR="00F6385F" w:rsidRPr="00CB2BBF" w:rsidRDefault="008F1E9E" w:rsidP="008F1E9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</w:t>
      </w:r>
      <w:r w:rsidR="00CB2BBF">
        <w:rPr>
          <w:rFonts w:ascii="Courier New" w:hAnsi="Courier New" w:cs="Courier New"/>
        </w:rPr>
        <w:t xml:space="preserve"> </w:t>
      </w:r>
      <w:proofErr w:type="spellStart"/>
      <w:r w:rsidRPr="008F1E9E">
        <w:rPr>
          <w:rFonts w:ascii="Courier New" w:hAnsi="Courier New" w:cs="Courier New"/>
          <w:i/>
        </w:rPr>
        <w:t>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38F258F5" w14:textId="77777777" w:rsidR="008F1E9E" w:rsidRPr="00A551A5" w:rsidRDefault="00F6385F" w:rsidP="008F1E9E">
      <w:pPr>
        <w:pStyle w:val="BodyText"/>
        <w:widowControl/>
      </w:pPr>
      <w:r w:rsidRPr="00A551A5">
        <w:t xml:space="preserve">Here, </w:t>
      </w:r>
      <w:proofErr w:type="spellStart"/>
      <w:r w:rsidR="008F1E9E" w:rsidRPr="008F1E9E"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</w:rPr>
        <w:t xml:space="preserve"> </w:t>
      </w:r>
      <w:r w:rsidR="008F1E9E" w:rsidRPr="00A551A5">
        <w:t xml:space="preserve">represents a positive integer </w:t>
      </w:r>
      <w:r w:rsidR="008F1E9E">
        <w:t>number,</w:t>
      </w:r>
      <w:r w:rsidR="008F1E9E" w:rsidRPr="00A551A5">
        <w:t xml:space="preserve"> </w:t>
      </w:r>
      <w:r w:rsidR="008F1E9E">
        <w:t xml:space="preserve">and </w:t>
      </w:r>
      <w:proofErr w:type="spellStart"/>
      <w:r w:rsidR="008F1E9E" w:rsidRPr="00CB2BBF">
        <w:rPr>
          <w:rFonts w:ascii="Courier New" w:hAnsi="Courier New" w:cs="Courier New"/>
          <w:i/>
        </w:rPr>
        <w:t>str</w:t>
      </w:r>
      <w:proofErr w:type="spellEnd"/>
      <w:r w:rsidR="008F1E9E" w:rsidRPr="007B5618">
        <w:rPr>
          <w:rFonts w:ascii="Courier New" w:hAnsi="Courier New" w:cs="Arial"/>
          <w:i/>
          <w:iCs/>
        </w:rPr>
        <w:t xml:space="preserve"> </w:t>
      </w:r>
      <w:r w:rsidR="008F1E9E" w:rsidRPr="00A551A5">
        <w:t xml:space="preserve">represents a </w:t>
      </w:r>
      <w:r w:rsidR="008F1E9E">
        <w:t>text</w:t>
      </w:r>
      <w:r w:rsidR="008F1E9E" w:rsidRPr="00A551A5">
        <w:t>.</w:t>
      </w:r>
      <w:r w:rsidR="008F1E9E">
        <w:t xml:space="preserve"> </w:t>
      </w:r>
      <w:r w:rsidR="008F1E9E" w:rsidRPr="00A551A5">
        <w:t>The interpretation of this command is as follows.</w:t>
      </w:r>
    </w:p>
    <w:p w14:paraId="444B8420" w14:textId="7BDCDBAD" w:rsidR="008F1E9E" w:rsidRPr="00A551A5" w:rsidRDefault="008F1E9E" w:rsidP="008F1E9E">
      <w:pPr>
        <w:pStyle w:val="BodyText"/>
        <w:widowControl/>
        <w:numPr>
          <w:ilvl w:val="0"/>
          <w:numId w:val="47"/>
        </w:numPr>
      </w:pPr>
      <w:r w:rsidRPr="00A551A5">
        <w:t xml:space="preserve">If the list contains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the node </w:t>
      </w:r>
      <w:r>
        <w:t xml:space="preserve">text </w:t>
      </w:r>
      <w:r w:rsidRPr="00A551A5">
        <w:t xml:space="preserve">must be </w:t>
      </w:r>
      <w:r>
        <w:rPr>
          <w:i/>
        </w:rPr>
        <w:t>replaced</w:t>
      </w:r>
      <w:r>
        <w:t xml:space="preserve"> with the text specified in the command,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Replaced</w:t>
      </w:r>
      <w:r>
        <w:t>”</w:t>
      </w:r>
      <w:r w:rsidR="00A31037">
        <w:t>.</w:t>
      </w:r>
    </w:p>
    <w:p w14:paraId="20188EAD" w14:textId="724132D9" w:rsidR="008F1E9E" w:rsidRPr="00A551A5" w:rsidRDefault="008F1E9E" w:rsidP="008F1E9E">
      <w:pPr>
        <w:pStyle w:val="BodyText"/>
        <w:widowControl/>
        <w:numPr>
          <w:ilvl w:val="0"/>
          <w:numId w:val="47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</w:t>
      </w:r>
      <w:r>
        <w:t>the</w:t>
      </w:r>
      <w:r w:rsidRPr="00A551A5">
        <w:t xml:space="preserve"> program must leave the list unchanged</w:t>
      </w:r>
      <w:r>
        <w:t>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No such index</w:t>
      </w:r>
      <w:r>
        <w:t>”</w:t>
      </w:r>
      <w:r w:rsidR="00A31037">
        <w:t>.</w:t>
      </w:r>
    </w:p>
    <w:p w14:paraId="58949028" w14:textId="77777777" w:rsidR="00F6385F" w:rsidRPr="002A01C8" w:rsidRDefault="00F6385F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Print List Command: </w:t>
      </w:r>
      <w:r w:rsidRPr="002A01C8">
        <w:t>The syntax for this command is as follows:</w:t>
      </w:r>
    </w:p>
    <w:p w14:paraId="566B3901" w14:textId="42380D71" w:rsidR="00F6385F" w:rsidRPr="002A01C8" w:rsidRDefault="00A31037" w:rsidP="008C7B4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prn</w:t>
      </w:r>
    </w:p>
    <w:p w14:paraId="6A76D079" w14:textId="7584FFE4" w:rsidR="00F6385F" w:rsidRPr="00A551A5" w:rsidRDefault="00F6385F" w:rsidP="00A272B1">
      <w:pPr>
        <w:pStyle w:val="BodyText"/>
        <w:widowControl/>
      </w:pPr>
      <w:r w:rsidRPr="00A551A5">
        <w:lastRenderedPageBreak/>
        <w:t xml:space="preserve">Here, </w:t>
      </w:r>
      <w:r w:rsidR="00A31037">
        <w:rPr>
          <w:rFonts w:ascii="Courier New" w:hAnsi="Courier New" w:cs="Courier New"/>
        </w:rPr>
        <w:t>prn</w:t>
      </w:r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command. If the list is empty, your program should print the message “</w:t>
      </w:r>
      <w:r w:rsidRPr="002A01C8">
        <w:rPr>
          <w:rFonts w:ascii="Courier New" w:hAnsi="Courier New" w:cs="Courier New"/>
        </w:rPr>
        <w:t>The list is empty</w:t>
      </w:r>
      <w:r w:rsidRPr="00A551A5">
        <w:t xml:space="preserve">”. Otherwise, your program should traverse the list (from left to right) and print each </w:t>
      </w:r>
      <w:r w:rsidR="00A31037">
        <w:t>index</w:t>
      </w:r>
      <w:r w:rsidR="00A31037" w:rsidRPr="00A551A5">
        <w:t xml:space="preserve"> </w:t>
      </w:r>
      <w:r w:rsidRPr="00A551A5">
        <w:t xml:space="preserve">and the corresponding </w:t>
      </w:r>
      <w:r w:rsidR="00A31037">
        <w:t xml:space="preserve">text </w:t>
      </w:r>
      <w:r w:rsidRPr="00A551A5">
        <w:t>on a line by itself. (Thus, when the list is non-empty, the number of lines printed is the number of nodes in the list.)</w:t>
      </w:r>
    </w:p>
    <w:p w14:paraId="0A680A36" w14:textId="77777777" w:rsidR="00F6385F" w:rsidRPr="000075ED" w:rsidRDefault="00F6385F" w:rsidP="00A272B1">
      <w:pPr>
        <w:pStyle w:val="BodyText"/>
        <w:widowControl/>
        <w:numPr>
          <w:ilvl w:val="0"/>
          <w:numId w:val="34"/>
        </w:numPr>
        <w:rPr>
          <w:b/>
        </w:rPr>
      </w:pPr>
      <w:r w:rsidRPr="000075ED">
        <w:rPr>
          <w:b/>
        </w:rPr>
        <w:t xml:space="preserve">End Command: </w:t>
      </w:r>
      <w:r w:rsidRPr="000075ED">
        <w:t>The syntax for this command is as follows:</w:t>
      </w:r>
    </w:p>
    <w:p w14:paraId="545C6E97" w14:textId="77777777" w:rsidR="00F6385F" w:rsidRPr="000075ED" w:rsidRDefault="00F6385F" w:rsidP="00A272B1">
      <w:pPr>
        <w:pStyle w:val="BodyText"/>
        <w:widowControl/>
        <w:ind w:firstLine="360"/>
        <w:rPr>
          <w:rFonts w:ascii="Courier New" w:hAnsi="Courier New" w:cs="Courier New"/>
        </w:rPr>
      </w:pPr>
      <w:r w:rsidRPr="000075ED">
        <w:rPr>
          <w:rFonts w:ascii="Courier New" w:hAnsi="Courier New" w:cs="Courier New"/>
        </w:rPr>
        <w:t>end</w:t>
      </w:r>
    </w:p>
    <w:p w14:paraId="790B80CD" w14:textId="77777777" w:rsidR="00F6385F" w:rsidRPr="00A551A5" w:rsidRDefault="00F6385F" w:rsidP="00A272B1">
      <w:pPr>
        <w:pStyle w:val="BodyText"/>
        <w:widowControl/>
      </w:pPr>
      <w:r w:rsidRPr="00A551A5">
        <w:t>In response to this command, your program must stop.</w:t>
      </w:r>
    </w:p>
    <w:p w14:paraId="49593288" w14:textId="77777777" w:rsidR="004D3B20" w:rsidRDefault="004D3B20" w:rsidP="00A272B1">
      <w:pPr>
        <w:pStyle w:val="BodyText"/>
        <w:widowControl/>
        <w:rPr>
          <w:u w:val="single"/>
        </w:rPr>
      </w:pPr>
    </w:p>
    <w:p w14:paraId="7DF46132" w14:textId="77777777" w:rsidR="00F6385F" w:rsidRPr="009B6DA0" w:rsidRDefault="00F6385F" w:rsidP="00A272B1">
      <w:pPr>
        <w:pStyle w:val="BodyText"/>
        <w:widowControl/>
      </w:pPr>
      <w:r w:rsidRPr="009B6DA0">
        <w:rPr>
          <w:u w:val="single"/>
        </w:rPr>
        <w:t>Assumptions:</w:t>
      </w:r>
      <w:r w:rsidRPr="009B6DA0">
        <w:t xml:space="preserve"> In writing this program, you may assume the following.</w:t>
      </w:r>
    </w:p>
    <w:p w14:paraId="2B9E383F" w14:textId="0E917A3B" w:rsidR="00F6385F" w:rsidRPr="00A551A5" w:rsidRDefault="00F6385F" w:rsidP="00A272B1">
      <w:pPr>
        <w:pStyle w:val="BodyText"/>
        <w:widowControl/>
        <w:numPr>
          <w:ilvl w:val="0"/>
          <w:numId w:val="36"/>
        </w:numPr>
      </w:pPr>
      <w:r w:rsidRPr="00A551A5">
        <w:t xml:space="preserve">The command given by the user will be one of </w:t>
      </w:r>
      <w:proofErr w:type="spellStart"/>
      <w:r w:rsidRPr="007B5618">
        <w:rPr>
          <w:rFonts w:ascii="Courier New" w:hAnsi="Courier New" w:cs="Arial"/>
        </w:rPr>
        <w:t>in</w:t>
      </w:r>
      <w:r w:rsidR="00D5271A">
        <w:rPr>
          <w:rFonts w:ascii="Courier New" w:hAnsi="Courier New" w:cs="Arial"/>
        </w:rPr>
        <w:t>a</w:t>
      </w:r>
      <w:proofErr w:type="spellEnd"/>
      <w:r w:rsidRPr="00A551A5">
        <w:t xml:space="preserve">, </w:t>
      </w:r>
      <w:proofErr w:type="spellStart"/>
      <w:r w:rsidR="00E37E0A" w:rsidRPr="007B5618">
        <w:rPr>
          <w:rFonts w:ascii="Courier New" w:hAnsi="Courier New" w:cs="Arial"/>
        </w:rPr>
        <w:t>in</w:t>
      </w:r>
      <w:r w:rsidR="00D5271A">
        <w:rPr>
          <w:rFonts w:ascii="Courier New" w:hAnsi="Courier New" w:cs="Arial"/>
        </w:rPr>
        <w:t>b</w:t>
      </w:r>
      <w:proofErr w:type="spellEnd"/>
      <w:r w:rsidR="00E37E0A" w:rsidRPr="00A551A5">
        <w:t>,</w:t>
      </w:r>
      <w:r w:rsidR="00E37E0A">
        <w:t xml:space="preserve"> </w:t>
      </w:r>
      <w:r w:rsidRPr="007B5618">
        <w:rPr>
          <w:rFonts w:ascii="Courier New" w:hAnsi="Courier New" w:cs="Arial"/>
        </w:rPr>
        <w:t>del</w:t>
      </w:r>
      <w:r w:rsidRPr="00A551A5">
        <w:t xml:space="preserve">, </w:t>
      </w:r>
      <w:r w:rsidR="00D5271A">
        <w:rPr>
          <w:rFonts w:ascii="Courier New" w:hAnsi="Courier New" w:cs="Arial"/>
        </w:rPr>
        <w:t>rep</w:t>
      </w:r>
      <w:r w:rsidRPr="00A551A5">
        <w:t xml:space="preserve">, </w:t>
      </w:r>
      <w:r w:rsidR="00D5271A">
        <w:rPr>
          <w:rFonts w:ascii="Courier New" w:hAnsi="Courier New" w:cs="Arial"/>
        </w:rPr>
        <w:t>prn</w:t>
      </w:r>
      <w:r w:rsidRPr="00A551A5">
        <w:t xml:space="preserve">, or </w:t>
      </w:r>
      <w:r w:rsidRPr="007B5618">
        <w:rPr>
          <w:rFonts w:ascii="Courier New" w:hAnsi="Courier New" w:cs="Arial"/>
        </w:rPr>
        <w:t>end</w:t>
      </w:r>
      <w:r w:rsidRPr="00A551A5">
        <w:t xml:space="preserve">. </w:t>
      </w:r>
      <w:r w:rsidR="00D5271A">
        <w:t xml:space="preserve"> </w:t>
      </w:r>
      <w:r w:rsidRPr="00A551A5">
        <w:t>(The command names are case sensitive.)</w:t>
      </w:r>
    </w:p>
    <w:p w14:paraId="43852E34" w14:textId="77777777" w:rsidR="007A5836" w:rsidRDefault="00F6385F" w:rsidP="007A5836">
      <w:pPr>
        <w:pStyle w:val="BodyText"/>
        <w:widowControl/>
        <w:numPr>
          <w:ilvl w:val="0"/>
          <w:numId w:val="36"/>
        </w:numPr>
      </w:pPr>
      <w:r w:rsidRPr="00A551A5">
        <w:t>Each command will contain all and only the necessary arguments. (Thus, commands won’t have missing or extraneous arguments.) Further, when a command has one or more arguments, the command name and the successive arguments will be separated by one or more spaces.</w:t>
      </w:r>
    </w:p>
    <w:p w14:paraId="1309E235" w14:textId="674A5BB4" w:rsidR="007B5618" w:rsidRPr="007A5836" w:rsidRDefault="00F6385F" w:rsidP="007A5836">
      <w:pPr>
        <w:pStyle w:val="BodyText"/>
        <w:widowControl/>
        <w:numPr>
          <w:ilvl w:val="0"/>
          <w:numId w:val="36"/>
        </w:numPr>
      </w:pPr>
      <w:r w:rsidRPr="00A551A5">
        <w:t>Each string specified in a command won’t include any whitespace characters.</w:t>
      </w:r>
      <w:r w:rsidR="007B5618" w:rsidRPr="007A5836">
        <w:rPr>
          <w:rFonts w:ascii="Century" w:eastAsia="Times New Roman" w:hAnsi="Century" w:cs="Century"/>
          <w:sz w:val="22"/>
        </w:rPr>
        <w:t xml:space="preserve"> </w:t>
      </w:r>
    </w:p>
    <w:p w14:paraId="625172ED" w14:textId="0735D170" w:rsidR="00F6385F" w:rsidRPr="00A551A5" w:rsidRDefault="00F6385F" w:rsidP="00A272B1">
      <w:pPr>
        <w:pStyle w:val="BodyText"/>
        <w:widowControl/>
      </w:pPr>
      <w:r w:rsidRPr="00A551A5">
        <w:t>Thus, there is no need to deal with any erroneous commands</w:t>
      </w:r>
      <w:r w:rsidR="00845A18">
        <w:t>; if such command is entered it should be ignored</w:t>
      </w:r>
      <w:r w:rsidRPr="00A551A5">
        <w:t xml:space="preserve">. Your program should continue to prompt the user and process commands until the user types the </w:t>
      </w:r>
      <w:r w:rsidRPr="007B5618">
        <w:rPr>
          <w:rFonts w:ascii="Courier New" w:hAnsi="Courier New" w:cs="Arial"/>
        </w:rPr>
        <w:t xml:space="preserve">end </w:t>
      </w:r>
      <w:r w:rsidRPr="00A551A5">
        <w:t>command.</w:t>
      </w:r>
    </w:p>
    <w:p w14:paraId="0DC6702B" w14:textId="77777777" w:rsidR="006444D0" w:rsidRPr="006444D0" w:rsidRDefault="00F6385F" w:rsidP="006444D0">
      <w:pPr>
        <w:pStyle w:val="BodyText"/>
        <w:rPr>
          <w:u w:val="single"/>
        </w:rPr>
      </w:pPr>
      <w:r w:rsidRPr="006444D0">
        <w:rPr>
          <w:u w:val="single"/>
        </w:rPr>
        <w:t xml:space="preserve">Program Outline: </w:t>
      </w:r>
    </w:p>
    <w:p w14:paraId="10C9E223" w14:textId="77777777" w:rsidR="00F6385F" w:rsidRPr="006444D0" w:rsidRDefault="00F6385F" w:rsidP="006444D0">
      <w:pPr>
        <w:pStyle w:val="BodyText"/>
        <w:numPr>
          <w:ilvl w:val="0"/>
          <w:numId w:val="37"/>
        </w:numPr>
      </w:pPr>
      <w:r w:rsidRPr="006444D0">
        <w:t>Prompt the user for a command.</w:t>
      </w:r>
    </w:p>
    <w:p w14:paraId="2BF51B41" w14:textId="77777777" w:rsidR="00F6385F" w:rsidRPr="006444D0" w:rsidRDefault="00F6385F" w:rsidP="006444D0">
      <w:pPr>
        <w:pStyle w:val="BodyText"/>
        <w:numPr>
          <w:ilvl w:val="0"/>
          <w:numId w:val="37"/>
        </w:numPr>
      </w:pPr>
      <w:r w:rsidRPr="006444D0">
        <w:t>Read the command.</w:t>
      </w:r>
    </w:p>
    <w:p w14:paraId="75234B7A" w14:textId="77777777" w:rsidR="00F6385F" w:rsidRPr="006444D0" w:rsidRDefault="00E01062" w:rsidP="006444D0">
      <w:pPr>
        <w:pStyle w:val="BodyText"/>
        <w:numPr>
          <w:ilvl w:val="0"/>
          <w:numId w:val="37"/>
        </w:numPr>
      </w:pPr>
      <w:r>
        <w:t>While command is not "</w:t>
      </w:r>
      <w:r w:rsidRPr="00E01062">
        <w:rPr>
          <w:rFonts w:ascii="Courier New" w:hAnsi="Courier New" w:cs="Courier New"/>
        </w:rPr>
        <w:t>end</w:t>
      </w:r>
      <w:r>
        <w:t>":</w:t>
      </w:r>
    </w:p>
    <w:p w14:paraId="6613705E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Read the value(s) for the command, if necessary.</w:t>
      </w:r>
    </w:p>
    <w:p w14:paraId="12CAB977" w14:textId="5DCD3F83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Process the command.</w:t>
      </w:r>
      <w:r w:rsidR="000D1DF7">
        <w:t xml:space="preserve"> (If </w:t>
      </w:r>
      <w:proofErr w:type="spellStart"/>
      <w:r w:rsidR="000D1DF7" w:rsidRPr="000D1DF7">
        <w:rPr>
          <w:rFonts w:ascii="Courier New" w:hAnsi="Courier New" w:cs="Courier New"/>
        </w:rPr>
        <w:t>ina</w:t>
      </w:r>
      <w:proofErr w:type="spellEnd"/>
      <w:r w:rsidR="000D1DF7">
        <w:t xml:space="preserve"> or </w:t>
      </w:r>
      <w:proofErr w:type="spellStart"/>
      <w:r w:rsidR="000D1DF7" w:rsidRPr="000D1DF7">
        <w:rPr>
          <w:rFonts w:ascii="Courier New" w:hAnsi="Courier New" w:cs="Courier New"/>
        </w:rPr>
        <w:t>inb</w:t>
      </w:r>
      <w:proofErr w:type="spellEnd"/>
      <w:r w:rsidR="000D1DF7">
        <w:t xml:space="preserve"> </w:t>
      </w:r>
      <w:r w:rsidR="00713E39">
        <w:t>entered when the list is empty, the first node will be created.)</w:t>
      </w:r>
    </w:p>
    <w:p w14:paraId="0639D29D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Prompt the user for the next command.</w:t>
      </w:r>
    </w:p>
    <w:p w14:paraId="73519657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Read the next command.</w:t>
      </w:r>
    </w:p>
    <w:p w14:paraId="01DDC0B6" w14:textId="77777777" w:rsidR="006444D0" w:rsidRPr="006444D0" w:rsidRDefault="00F6385F" w:rsidP="00E01062">
      <w:pPr>
        <w:pStyle w:val="BodyText"/>
        <w:keepNext/>
        <w:rPr>
          <w:u w:val="single"/>
        </w:rPr>
      </w:pPr>
      <w:r w:rsidRPr="006444D0">
        <w:rPr>
          <w:u w:val="single"/>
        </w:rPr>
        <w:t xml:space="preserve">Structural Requirements: </w:t>
      </w:r>
    </w:p>
    <w:p w14:paraId="559A6C78" w14:textId="464A3947" w:rsidR="004D3B20" w:rsidRPr="007A5836" w:rsidRDefault="00F6385F" w:rsidP="007A5836">
      <w:pPr>
        <w:pStyle w:val="BodyText"/>
        <w:widowControl/>
      </w:pPr>
      <w:r w:rsidRPr="00A551A5">
        <w:t xml:space="preserve">In addition to </w:t>
      </w:r>
      <w:r w:rsidRPr="007B5618">
        <w:rPr>
          <w:rFonts w:ascii="Courier New" w:hAnsi="Courier New" w:cs="Arial"/>
        </w:rPr>
        <w:t>main</w:t>
      </w:r>
      <w:r w:rsidRPr="00A551A5">
        <w:t xml:space="preserve">, you must have a </w:t>
      </w:r>
      <w:r w:rsidRPr="002742EA">
        <w:rPr>
          <w:i/>
        </w:rPr>
        <w:t>separate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function to implement each of the commands described above. (You may have other functions in addition to these.)</w:t>
      </w:r>
    </w:p>
    <w:p w14:paraId="20402105" w14:textId="77777777" w:rsidR="00F6385F" w:rsidRPr="006444D0" w:rsidRDefault="00F6385F" w:rsidP="006444D0">
      <w:pPr>
        <w:pStyle w:val="BodyText"/>
        <w:rPr>
          <w:u w:val="single"/>
        </w:rPr>
      </w:pPr>
      <w:r w:rsidRPr="006444D0">
        <w:rPr>
          <w:u w:val="single"/>
        </w:rPr>
        <w:t>Suggestions:</w:t>
      </w:r>
    </w:p>
    <w:p w14:paraId="6F02F5E1" w14:textId="77777777" w:rsidR="007A5836" w:rsidRDefault="00F6385F" w:rsidP="007A5836">
      <w:pPr>
        <w:pStyle w:val="BodyText"/>
        <w:numPr>
          <w:ilvl w:val="0"/>
          <w:numId w:val="38"/>
        </w:numPr>
      </w:pPr>
      <w:r w:rsidRPr="00A551A5"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 xml:space="preserve">format to read the command as a string into a </w:t>
      </w:r>
      <w:r w:rsidRPr="007B5618">
        <w:rPr>
          <w:rFonts w:ascii="Courier New" w:hAnsi="Courier New" w:cs="Arial"/>
        </w:rPr>
        <w:t xml:space="preserve">char </w:t>
      </w:r>
      <w:r w:rsidRPr="00A551A5">
        <w:t xml:space="preserve">array of size 4. (Since each command is exactly three characters long and each string must be properly terminated using </w:t>
      </w:r>
      <w:proofErr w:type="gramStart"/>
      <w:r w:rsidRPr="00A551A5">
        <w:t xml:space="preserve">the </w:t>
      </w:r>
      <w:r w:rsidRPr="007B5618">
        <w:rPr>
          <w:rFonts w:ascii="Courier New" w:hAnsi="Courier New" w:cs="Arial"/>
        </w:rPr>
        <w:t>’</w:t>
      </w:r>
      <w:proofErr w:type="gramEnd"/>
      <w:r w:rsidRPr="007B5618">
        <w:rPr>
          <w:rFonts w:ascii="Courier New" w:hAnsi="Courier New" w:cs="Arial"/>
        </w:rPr>
        <w:t xml:space="preserve">\0’ </w:t>
      </w:r>
      <w:r w:rsidRPr="00A551A5">
        <w:t>character, the size of the character array must be 4.)</w:t>
      </w:r>
    </w:p>
    <w:p w14:paraId="567F4802" w14:textId="5F9FA742" w:rsidR="007A5836" w:rsidRPr="007A5836" w:rsidRDefault="007A5836" w:rsidP="007A5836">
      <w:pPr>
        <w:pStyle w:val="BodyText"/>
        <w:numPr>
          <w:ilvl w:val="0"/>
          <w:numId w:val="38"/>
        </w:numPr>
      </w:pPr>
      <w:r w:rsidRPr="00A551A5">
        <w:t xml:space="preserve">Use the </w:t>
      </w:r>
      <w:r w:rsidRPr="007A5836">
        <w:rPr>
          <w:rFonts w:ascii="Courier New" w:hAnsi="Courier New" w:cs="Arial"/>
        </w:rPr>
        <w:t xml:space="preserve">"%d" </w:t>
      </w:r>
      <w:r w:rsidRPr="00A551A5">
        <w:t xml:space="preserve">format to read the integer </w:t>
      </w:r>
      <w:r>
        <w:t>number specified as argument</w:t>
      </w:r>
      <w:r w:rsidRPr="00A551A5">
        <w:t xml:space="preserve"> to the commands</w:t>
      </w:r>
      <w:r w:rsidRPr="007A5836">
        <w:rPr>
          <w:rFonts w:ascii="Century" w:eastAsia="Times New Roman" w:hAnsi="Century" w:cs="Century"/>
          <w:sz w:val="22"/>
        </w:rPr>
        <w:t>.</w:t>
      </w:r>
    </w:p>
    <w:p w14:paraId="3B083949" w14:textId="2CC44A25" w:rsidR="00F6385F" w:rsidRPr="00A551A5" w:rsidRDefault="00F6385F" w:rsidP="006444D0">
      <w:pPr>
        <w:pStyle w:val="BodyText"/>
        <w:numPr>
          <w:ilvl w:val="0"/>
          <w:numId w:val="38"/>
        </w:numPr>
      </w:pPr>
      <w:r w:rsidRPr="00A551A5">
        <w:lastRenderedPageBreak/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>format to read the string specified as an argument to the c</w:t>
      </w:r>
      <w:r w:rsidR="007A5836">
        <w:t>ommands</w:t>
      </w:r>
      <w:r w:rsidR="007A5836">
        <w:rPr>
          <w:rFonts w:ascii="Courier New" w:hAnsi="Courier New" w:cs="Arial"/>
        </w:rPr>
        <w:t>.</w:t>
      </w:r>
    </w:p>
    <w:p w14:paraId="6BB53011" w14:textId="77777777" w:rsidR="00F6385F" w:rsidRDefault="00F6385F" w:rsidP="006444D0">
      <w:pPr>
        <w:pStyle w:val="BodyText"/>
        <w:numPr>
          <w:ilvl w:val="0"/>
          <w:numId w:val="38"/>
        </w:numPr>
      </w:pPr>
      <w:r w:rsidRPr="00A551A5">
        <w:t xml:space="preserve">Use the </w:t>
      </w:r>
      <w:proofErr w:type="spellStart"/>
      <w:r w:rsidRPr="007B5618">
        <w:rPr>
          <w:rFonts w:ascii="Courier New" w:hAnsi="Courier New" w:cs="Arial"/>
        </w:rPr>
        <w:t>strcmp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function in the string library (</w:t>
      </w:r>
      <w:r w:rsidRPr="007B5618">
        <w:rPr>
          <w:rFonts w:ascii="Courier New" w:hAnsi="Courier New" w:cs="Arial"/>
        </w:rPr>
        <w:t>&lt;</w:t>
      </w:r>
      <w:proofErr w:type="spellStart"/>
      <w:r w:rsidRPr="007B5618">
        <w:rPr>
          <w:rFonts w:ascii="Courier New" w:hAnsi="Courier New" w:cs="Arial"/>
        </w:rPr>
        <w:t>string.h</w:t>
      </w:r>
      <w:proofErr w:type="spellEnd"/>
      <w:r w:rsidRPr="007B5618">
        <w:rPr>
          <w:rFonts w:ascii="Courier New" w:hAnsi="Courier New" w:cs="Arial"/>
        </w:rPr>
        <w:t>&gt;</w:t>
      </w:r>
      <w:r w:rsidRPr="00A551A5">
        <w:t>) to identify which command is specified.</w:t>
      </w:r>
    </w:p>
    <w:p w14:paraId="2101F94F" w14:textId="77777777" w:rsidR="005D3E42" w:rsidRDefault="005D3E42" w:rsidP="005D3E42">
      <w:pPr>
        <w:pStyle w:val="BodyText"/>
        <w:numPr>
          <w:ilvl w:val="0"/>
          <w:numId w:val="38"/>
        </w:numPr>
      </w:pPr>
      <w:r w:rsidRPr="005D3E42">
        <w:t>Use I/O redirection facility of Unix while testing your program</w:t>
      </w:r>
      <w:r>
        <w:t>.</w:t>
      </w:r>
    </w:p>
    <w:p w14:paraId="63C60C5C" w14:textId="77777777" w:rsidR="00C170B5" w:rsidRPr="00A551A5" w:rsidRDefault="00C170B5" w:rsidP="005D3E42">
      <w:pPr>
        <w:pStyle w:val="BodyText"/>
        <w:widowControl/>
        <w:numPr>
          <w:ilvl w:val="0"/>
          <w:numId w:val="38"/>
        </w:numPr>
      </w:pPr>
      <w:r>
        <w:t xml:space="preserve">Use </w:t>
      </w:r>
      <w:proofErr w:type="spellStart"/>
      <w:r w:rsidRPr="00C170B5">
        <w:rPr>
          <w:rFonts w:ascii="Courier New" w:hAnsi="Courier New" w:cs="Courier New"/>
        </w:rPr>
        <w:t>fflush</w:t>
      </w:r>
      <w:proofErr w:type="spellEnd"/>
      <w:r>
        <w:t>(</w:t>
      </w:r>
      <w:proofErr w:type="spellStart"/>
      <w:r w:rsidRPr="00C170B5">
        <w:rPr>
          <w:rFonts w:ascii="Courier New" w:hAnsi="Courier New" w:cs="Courier New"/>
        </w:rPr>
        <w:t>stdout</w:t>
      </w:r>
      <w:proofErr w:type="spellEnd"/>
      <w:r>
        <w:t xml:space="preserve">) after each call to </w:t>
      </w:r>
      <w:proofErr w:type="spellStart"/>
      <w:r w:rsidRPr="00C170B5">
        <w:rPr>
          <w:rFonts w:ascii="Courier New" w:hAnsi="Courier New" w:cs="Courier New"/>
        </w:rPr>
        <w:t>printf</w:t>
      </w:r>
      <w:proofErr w:type="spellEnd"/>
      <w:r w:rsidRPr="00C170B5">
        <w:rPr>
          <w:rFonts w:cstheme="minorHAnsi"/>
        </w:rPr>
        <w:t>.</w:t>
      </w:r>
    </w:p>
    <w:p w14:paraId="1677B726" w14:textId="77777777" w:rsidR="004B2E52" w:rsidRPr="00342AED" w:rsidRDefault="004B2E52" w:rsidP="004B2E52">
      <w:pPr>
        <w:pStyle w:val="Heading1"/>
      </w:pPr>
      <w:r w:rsidRPr="00342AED">
        <w:t>Electronic Submission:</w:t>
      </w:r>
    </w:p>
    <w:p w14:paraId="09B9E8AD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>There are two mandatory submissions for each project. Both submissions are the same file but to be used for different purposes.  You may do both submissions at one go:</w:t>
      </w:r>
    </w:p>
    <w:p w14:paraId="3C1FED58" w14:textId="77777777" w:rsidR="004B2E52" w:rsidRPr="00342AED" w:rsidRDefault="004B2E52" w:rsidP="004B2E52">
      <w:pPr>
        <w:pStyle w:val="BodyText"/>
        <w:numPr>
          <w:ilvl w:val="0"/>
          <w:numId w:val="43"/>
        </w:numPr>
        <w:rPr>
          <w:szCs w:val="24"/>
        </w:rPr>
      </w:pPr>
      <w:r w:rsidRPr="00342AED">
        <w:rPr>
          <w:szCs w:val="24"/>
        </w:rPr>
        <w:t xml:space="preserve">source code for the evaluation using </w:t>
      </w:r>
      <w:r w:rsidRPr="00342AED">
        <w:rPr>
          <w:rFonts w:ascii="Courier New" w:hAnsi="Courier New" w:cs="Courier New"/>
          <w:szCs w:val="24"/>
        </w:rPr>
        <w:t>turnin-csi333</w:t>
      </w:r>
      <w:r w:rsidRPr="00342AED">
        <w:rPr>
          <w:szCs w:val="24"/>
        </w:rPr>
        <w:t xml:space="preserve"> on the ITS Unix machine,</w:t>
      </w:r>
    </w:p>
    <w:p w14:paraId="2FE12129" w14:textId="77777777" w:rsidR="004B2E52" w:rsidRPr="00342AED" w:rsidRDefault="004B2E52" w:rsidP="004B2E52">
      <w:pPr>
        <w:pStyle w:val="BodyText"/>
        <w:numPr>
          <w:ilvl w:val="0"/>
          <w:numId w:val="43"/>
        </w:numPr>
        <w:rPr>
          <w:szCs w:val="24"/>
        </w:rPr>
      </w:pPr>
      <w:r w:rsidRPr="00342AED">
        <w:rPr>
          <w:szCs w:val="24"/>
        </w:rPr>
        <w:t>source code to keep your records – the standard Blackboard procedure for the assignments.</w:t>
      </w:r>
    </w:p>
    <w:p w14:paraId="6AC1F3B7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  <w:u w:val="single"/>
        </w:rPr>
        <w:t>Important Notes</w:t>
      </w:r>
      <w:r w:rsidRPr="00342AED">
        <w:rPr>
          <w:szCs w:val="24"/>
        </w:rPr>
        <w:t>: ignoring any of the following rules will result in penalty or even ZERO grade for the project.</w:t>
      </w:r>
    </w:p>
    <w:p w14:paraId="2DAF9ACF" w14:textId="25406D3E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>
        <w:rPr>
          <w:szCs w:val="24"/>
        </w:rPr>
        <w:t>For Project 3</w:t>
      </w:r>
      <w:r w:rsidRPr="00342AED">
        <w:rPr>
          <w:szCs w:val="24"/>
        </w:rPr>
        <w:t xml:space="preserve"> you must turn in the file </w:t>
      </w:r>
      <w:r w:rsidRPr="00342AED">
        <w:rPr>
          <w:b/>
          <w:bCs/>
          <w:szCs w:val="24"/>
        </w:rPr>
        <w:t>named</w:t>
      </w:r>
      <w:r w:rsidRPr="00342AED">
        <w:rPr>
          <w:szCs w:val="24"/>
        </w:rPr>
        <w:t xml:space="preserve"> “</w:t>
      </w:r>
      <w:r>
        <w:rPr>
          <w:rFonts w:ascii="Courier New" w:hAnsi="Courier New" w:cs="Courier New"/>
          <w:b/>
          <w:bCs/>
          <w:szCs w:val="24"/>
        </w:rPr>
        <w:t>p3</w:t>
      </w:r>
      <w:r w:rsidRPr="00342AED">
        <w:rPr>
          <w:rFonts w:ascii="Courier New" w:hAnsi="Courier New" w:cs="Courier New"/>
          <w:b/>
          <w:bCs/>
          <w:szCs w:val="24"/>
        </w:rPr>
        <w:t>.c”</w:t>
      </w:r>
      <w:r w:rsidRPr="00342AED">
        <w:rPr>
          <w:szCs w:val="24"/>
        </w:rPr>
        <w:t>.</w:t>
      </w:r>
    </w:p>
    <w:p w14:paraId="44D2BD2F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>At the top of each of your C source file the following information must appear in the form of comments:</w:t>
      </w:r>
    </w:p>
    <w:p w14:paraId="63B08093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 xml:space="preserve">your name, </w:t>
      </w:r>
    </w:p>
    <w:p w14:paraId="054172B4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>your Unix login ID,</w:t>
      </w:r>
    </w:p>
    <w:p w14:paraId="3ADA1B10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 xml:space="preserve">the name of your lab instructor and </w:t>
      </w:r>
    </w:p>
    <w:p w14:paraId="5C4D0D14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line="276" w:lineRule="auto"/>
        <w:contextualSpacing/>
        <w:rPr>
          <w:szCs w:val="24"/>
        </w:rPr>
      </w:pPr>
      <w:r w:rsidRPr="00342AED">
        <w:rPr>
          <w:szCs w:val="24"/>
        </w:rPr>
        <w:t xml:space="preserve">the day and time of your lab class. </w:t>
      </w:r>
    </w:p>
    <w:p w14:paraId="12FB910F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Make sure that your programs compile and produce correct results on the Unix machines (itsunix.albany.edu) supported by Information Technology Services (ITS) unit of </w:t>
      </w:r>
      <w:proofErr w:type="spellStart"/>
      <w:r w:rsidRPr="00342AED">
        <w:rPr>
          <w:szCs w:val="24"/>
        </w:rPr>
        <w:t>UAlbany</w:t>
      </w:r>
      <w:proofErr w:type="spellEnd"/>
      <w:r w:rsidRPr="00342AED">
        <w:rPr>
          <w:szCs w:val="24"/>
        </w:rPr>
        <w:t xml:space="preserve">.  Programs that cause compiler or linker errors on the ITS Unix machines will NOT receive any credit. </w:t>
      </w:r>
    </w:p>
    <w:p w14:paraId="57F8A94A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Using the </w:t>
      </w:r>
      <w:r w:rsidRPr="00342AED">
        <w:rPr>
          <w:rFonts w:ascii="Courier New" w:hAnsi="Courier New" w:cs="Courier New"/>
          <w:szCs w:val="24"/>
        </w:rPr>
        <w:t>turnin-csi333</w:t>
      </w:r>
      <w:r w:rsidRPr="00342AED">
        <w:rPr>
          <w:szCs w:val="24"/>
        </w:rPr>
        <w:t xml:space="preserve"> program as discussed below is the ONLY acceptable way of submitting programming assignments in this course. You should NOT email the files to the instructor or to the </w:t>
      </w:r>
      <w:proofErr w:type="spellStart"/>
      <w:r w:rsidRPr="00342AED">
        <w:rPr>
          <w:szCs w:val="24"/>
        </w:rPr>
        <w:t>TAs.</w:t>
      </w:r>
      <w:proofErr w:type="spellEnd"/>
    </w:p>
    <w:p w14:paraId="7983689A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Remember that you must submit only your C source files. DON'T turn in unnecessary files (e.g. object files with extension </w:t>
      </w:r>
      <w:proofErr w:type="gramStart"/>
      <w:r w:rsidRPr="00342AED">
        <w:rPr>
          <w:szCs w:val="24"/>
        </w:rPr>
        <w:t>“</w:t>
      </w:r>
      <w:r w:rsidRPr="00342AED">
        <w:rPr>
          <w:rFonts w:ascii="Courier New" w:hAnsi="Courier New" w:cs="Courier New"/>
          <w:szCs w:val="24"/>
        </w:rPr>
        <w:t>.</w:t>
      </w:r>
      <w:proofErr w:type="spellStart"/>
      <w:r w:rsidRPr="00342AED">
        <w:rPr>
          <w:rFonts w:ascii="Courier New" w:hAnsi="Courier New" w:cs="Courier New"/>
          <w:szCs w:val="24"/>
        </w:rPr>
        <w:t>o</w:t>
      </w:r>
      <w:proofErr w:type="spellEnd"/>
      <w:proofErr w:type="gramEnd"/>
      <w:r w:rsidRPr="00342AED">
        <w:rPr>
          <w:szCs w:val="24"/>
        </w:rPr>
        <w:t>” created by compiling C source files, executable files such as “</w:t>
      </w:r>
      <w:proofErr w:type="spellStart"/>
      <w:r w:rsidRPr="00342AED">
        <w:rPr>
          <w:rFonts w:ascii="Courier New" w:hAnsi="Courier New" w:cs="Courier New"/>
          <w:szCs w:val="24"/>
        </w:rPr>
        <w:t>a.out</w:t>
      </w:r>
      <w:proofErr w:type="spellEnd"/>
      <w:r w:rsidRPr="00342AED">
        <w:rPr>
          <w:rFonts w:ascii="Courier New" w:hAnsi="Courier New" w:cs="Courier New"/>
          <w:szCs w:val="24"/>
        </w:rPr>
        <w:t>”</w:t>
      </w:r>
      <w:r w:rsidRPr="00342AED">
        <w:rPr>
          <w:szCs w:val="24"/>
        </w:rPr>
        <w:t xml:space="preserve">, etc.). </w:t>
      </w:r>
    </w:p>
    <w:p w14:paraId="4150CB4A" w14:textId="1184346E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To submit your files electronically, you must have the source files on one of the ITS Unix machines. For this project, the file </w:t>
      </w:r>
      <w:r>
        <w:rPr>
          <w:rFonts w:ascii="Courier New" w:hAnsi="Courier New" w:cs="Courier New"/>
          <w:szCs w:val="24"/>
        </w:rPr>
        <w:t>p3</w:t>
      </w:r>
      <w:r w:rsidRPr="00342AED">
        <w:rPr>
          <w:rFonts w:ascii="Courier New" w:hAnsi="Courier New" w:cs="Courier New"/>
          <w:szCs w:val="24"/>
        </w:rPr>
        <w:t>.c</w:t>
      </w:r>
      <w:r w:rsidRPr="00342AED">
        <w:rPr>
          <w:szCs w:val="24"/>
        </w:rPr>
        <w:t xml:space="preserve"> must be in your working directory and you must be logged on to one of those machines to actually carry out the electronic submission.</w:t>
      </w:r>
    </w:p>
    <w:p w14:paraId="5393ACB9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To perform submission, you should type the following command to the Unix operating system:</w:t>
      </w:r>
    </w:p>
    <w:p w14:paraId="6356230D" w14:textId="77777777" w:rsidR="004B2E52" w:rsidRPr="00342AED" w:rsidRDefault="004B2E52" w:rsidP="004B2E52">
      <w:pPr>
        <w:rPr>
          <w:szCs w:val="24"/>
        </w:rPr>
      </w:pPr>
    </w:p>
    <w:p w14:paraId="7A8B8E7F" w14:textId="19FDE9CB" w:rsidR="004B2E52" w:rsidRPr="00342AED" w:rsidRDefault="004B2E52" w:rsidP="004B2E52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lastRenderedPageBreak/>
        <w:t>turnin-csi333 -c csi333 -p hw</w:t>
      </w:r>
      <w:r>
        <w:rPr>
          <w:rFonts w:ascii="Courier New" w:hAnsi="Courier New" w:cs="Courier New"/>
          <w:sz w:val="24"/>
          <w:szCs w:val="24"/>
        </w:rPr>
        <w:t>3 p3</w:t>
      </w:r>
      <w:r w:rsidRPr="00342AED">
        <w:rPr>
          <w:rFonts w:ascii="Courier New" w:hAnsi="Courier New" w:cs="Courier New"/>
          <w:sz w:val="24"/>
          <w:szCs w:val="24"/>
        </w:rPr>
        <w:t>.c</w:t>
      </w:r>
    </w:p>
    <w:p w14:paraId="56E6AA1A" w14:textId="77777777" w:rsidR="004B2E52" w:rsidRPr="00342AED" w:rsidRDefault="004B2E52" w:rsidP="004B2E52">
      <w:pPr>
        <w:rPr>
          <w:szCs w:val="24"/>
        </w:rPr>
      </w:pPr>
    </w:p>
    <w:p w14:paraId="6A188CF9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After you issue the above command, the system responds with:</w:t>
      </w:r>
    </w:p>
    <w:p w14:paraId="4AE50B04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FE47B22" w14:textId="77777777" w:rsidR="004B2E52" w:rsidRPr="00342AED" w:rsidRDefault="004B2E52" w:rsidP="004B2E52">
      <w:pPr>
        <w:pStyle w:val="PlainText"/>
        <w:keepNext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ab/>
      </w:r>
      <w:r w:rsidRPr="00342AED">
        <w:rPr>
          <w:rFonts w:ascii="Courier New" w:hAnsi="Courier New" w:cs="Courier New"/>
          <w:sz w:val="24"/>
          <w:szCs w:val="24"/>
        </w:rPr>
        <w:tab/>
        <w:t>The sections of csi333 are:</w:t>
      </w:r>
    </w:p>
    <w:p w14:paraId="0B54A9A9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WE_0920</w:t>
      </w:r>
    </w:p>
    <w:p w14:paraId="49FD77DC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szCs w:val="24"/>
        </w:rPr>
        <w:t>WE</w:t>
      </w:r>
      <w:r w:rsidRPr="00342AED">
        <w:rPr>
          <w:rFonts w:ascii="Courier New" w:eastAsia="Courier New" w:hAnsi="Courier New" w:cs="Courier New"/>
          <w:szCs w:val="24"/>
        </w:rPr>
        <w:t>_0415</w:t>
      </w:r>
    </w:p>
    <w:p w14:paraId="1BEC06FE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FR_1130</w:t>
      </w:r>
    </w:p>
    <w:p w14:paraId="48D51078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FR_0140</w:t>
      </w:r>
    </w:p>
    <w:p w14:paraId="30E5AF66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MO_1025</w:t>
      </w:r>
    </w:p>
    <w:p w14:paraId="7686B3CB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ab/>
      </w:r>
      <w:r w:rsidRPr="00342AED">
        <w:rPr>
          <w:rFonts w:ascii="Courier New" w:hAnsi="Courier New" w:cs="Courier New"/>
          <w:sz w:val="24"/>
          <w:szCs w:val="24"/>
        </w:rPr>
        <w:tab/>
        <w:t>Enter your section:</w:t>
      </w:r>
    </w:p>
    <w:p w14:paraId="28AC677C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0AD9E2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Depending upon the day and time of your weekly discussion section, you would type the appropriate section. For example, if your discussion class meets on Wednesdays at 09:20 AM, you would type </w:t>
      </w:r>
      <w:r w:rsidRPr="00342AED">
        <w:rPr>
          <w:rFonts w:ascii="Courier New" w:hAnsi="Courier New" w:cs="Courier New"/>
          <w:szCs w:val="24"/>
        </w:rPr>
        <w:t>WE_0920</w:t>
      </w:r>
      <w:r w:rsidRPr="00342AED">
        <w:rPr>
          <w:szCs w:val="24"/>
        </w:rPr>
        <w:t xml:space="preserve"> followed by the return key. The system will then respond with</w:t>
      </w:r>
    </w:p>
    <w:p w14:paraId="3055AB23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933741" w14:textId="15334AF3" w:rsidR="004B2E52" w:rsidRPr="00342AED" w:rsidRDefault="004B2E52" w:rsidP="004B2E52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>Your files ha</w:t>
      </w:r>
      <w:r>
        <w:rPr>
          <w:rFonts w:ascii="Courier New" w:hAnsi="Courier New" w:cs="Courier New"/>
          <w:sz w:val="24"/>
          <w:szCs w:val="24"/>
        </w:rPr>
        <w:t>ve been submitted to csi333, hw3</w:t>
      </w:r>
      <w:r w:rsidRPr="00342AED">
        <w:rPr>
          <w:rFonts w:ascii="Courier New" w:hAnsi="Courier New" w:cs="Courier New"/>
          <w:sz w:val="24"/>
          <w:szCs w:val="24"/>
        </w:rPr>
        <w:t xml:space="preserve"> for grading.</w:t>
      </w:r>
    </w:p>
    <w:p w14:paraId="67BB94C6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4759CE" w14:textId="01F3C13C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In the above message, "</w:t>
      </w:r>
      <w:r w:rsidRPr="00342AED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3</w:t>
      </w:r>
      <w:r w:rsidRPr="00342AED">
        <w:rPr>
          <w:szCs w:val="24"/>
        </w:rPr>
        <w:t xml:space="preserve">" refers to the name of the project that is currently active. </w:t>
      </w:r>
    </w:p>
    <w:p w14:paraId="264D0090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31B6E26" w14:textId="415FF0C2" w:rsidR="004B2E52" w:rsidRPr="00342AED" w:rsidRDefault="004B2E52" w:rsidP="004B2E52">
      <w:pPr>
        <w:widowControl/>
        <w:rPr>
          <w:szCs w:val="24"/>
        </w:rPr>
      </w:pPr>
      <w:r w:rsidRPr="00342AED">
        <w:rPr>
          <w:szCs w:val="24"/>
        </w:rPr>
        <w:t>If you submit your program during two days after due date the name of the project should be "</w:t>
      </w:r>
      <w:r w:rsidR="0026595B">
        <w:rPr>
          <w:rFonts w:ascii="Courier New" w:hAnsi="Courier New" w:cs="Courier New"/>
          <w:szCs w:val="24"/>
        </w:rPr>
        <w:t>hw3</w:t>
      </w:r>
      <w:r w:rsidRPr="00342AED">
        <w:rPr>
          <w:rFonts w:ascii="Courier New" w:hAnsi="Courier New" w:cs="Courier New"/>
          <w:szCs w:val="24"/>
        </w:rPr>
        <w:t>-late</w:t>
      </w:r>
      <w:r w:rsidRPr="00342AED">
        <w:rPr>
          <w:szCs w:val="24"/>
        </w:rPr>
        <w:t>":</w:t>
      </w:r>
    </w:p>
    <w:p w14:paraId="7E5D9FD6" w14:textId="77777777" w:rsidR="004B2E52" w:rsidRPr="00342AED" w:rsidRDefault="004B2E52" w:rsidP="004B2E52">
      <w:pPr>
        <w:widowControl/>
        <w:rPr>
          <w:szCs w:val="24"/>
        </w:rPr>
      </w:pPr>
    </w:p>
    <w:p w14:paraId="68C9D4A5" w14:textId="6A18CA05" w:rsidR="004B2E52" w:rsidRPr="00342AED" w:rsidRDefault="004B2E52" w:rsidP="004B2E52">
      <w:pPr>
        <w:widowControl/>
        <w:ind w:firstLine="720"/>
        <w:rPr>
          <w:rFonts w:ascii="Courier New" w:hAnsi="Courier New" w:cs="Courier New"/>
          <w:szCs w:val="24"/>
        </w:rPr>
      </w:pPr>
      <w:r w:rsidRPr="00342AED">
        <w:rPr>
          <w:rFonts w:ascii="Courier New" w:hAnsi="Courier New" w:cs="Courier New"/>
          <w:szCs w:val="24"/>
        </w:rPr>
        <w:t>turnin</w:t>
      </w:r>
      <w:r w:rsidR="0026595B">
        <w:rPr>
          <w:rFonts w:ascii="Courier New" w:hAnsi="Courier New" w:cs="Courier New"/>
          <w:szCs w:val="24"/>
        </w:rPr>
        <w:t>-csi333 -c csi333 -p hw3</w:t>
      </w:r>
      <w:r>
        <w:rPr>
          <w:rFonts w:ascii="Courier New" w:hAnsi="Courier New" w:cs="Courier New"/>
          <w:szCs w:val="24"/>
        </w:rPr>
        <w:t>-late p3</w:t>
      </w:r>
      <w:r w:rsidRPr="00342AED">
        <w:rPr>
          <w:rFonts w:ascii="Courier New" w:hAnsi="Courier New" w:cs="Courier New"/>
          <w:szCs w:val="24"/>
        </w:rPr>
        <w:t>.c</w:t>
      </w:r>
    </w:p>
    <w:p w14:paraId="21EF9A2E" w14:textId="77777777" w:rsidR="004B2E52" w:rsidRPr="00342AED" w:rsidRDefault="004B2E52" w:rsidP="004B2E52">
      <w:pPr>
        <w:widowControl/>
        <w:rPr>
          <w:szCs w:val="24"/>
        </w:rPr>
      </w:pPr>
    </w:p>
    <w:p w14:paraId="7FFAA130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Lateness penalty is 10 points per day. Attempts to submit the program after the two-day grace period will fail.</w:t>
      </w:r>
    </w:p>
    <w:p w14:paraId="4D069D68" w14:textId="77777777" w:rsidR="004B2E52" w:rsidRPr="00342AED" w:rsidRDefault="004B2E52" w:rsidP="004B2E52">
      <w:pPr>
        <w:pStyle w:val="BodyText"/>
        <w:rPr>
          <w:szCs w:val="24"/>
        </w:rPr>
      </w:pPr>
    </w:p>
    <w:p w14:paraId="11D17913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Additional information about the </w:t>
      </w:r>
      <w:proofErr w:type="spellStart"/>
      <w:r w:rsidRPr="00342AED">
        <w:rPr>
          <w:rFonts w:ascii="Courier New" w:hAnsi="Courier New" w:cs="Courier New"/>
          <w:szCs w:val="24"/>
        </w:rPr>
        <w:t>turnin</w:t>
      </w:r>
      <w:proofErr w:type="spellEnd"/>
      <w:r w:rsidRPr="00342AED">
        <w:rPr>
          <w:szCs w:val="24"/>
        </w:rPr>
        <w:t xml:space="preserve"> program: </w:t>
      </w:r>
    </w:p>
    <w:p w14:paraId="2C1E7CA9" w14:textId="77777777" w:rsidR="004B2E52" w:rsidRPr="00342AED" w:rsidRDefault="004B2E52" w:rsidP="004B2E52">
      <w:pPr>
        <w:pStyle w:val="BodyText"/>
        <w:numPr>
          <w:ilvl w:val="1"/>
          <w:numId w:val="11"/>
        </w:numPr>
        <w:rPr>
          <w:szCs w:val="24"/>
        </w:rPr>
      </w:pPr>
      <w:r w:rsidRPr="00342AED">
        <w:rPr>
          <w:szCs w:val="24"/>
        </w:rPr>
        <w:t xml:space="preserve">If you use the </w:t>
      </w:r>
      <w:proofErr w:type="spellStart"/>
      <w:r w:rsidRPr="00342AED">
        <w:rPr>
          <w:rFonts w:ascii="Courier New" w:hAnsi="Courier New" w:cs="Courier New"/>
          <w:szCs w:val="24"/>
        </w:rPr>
        <w:t>turnin</w:t>
      </w:r>
      <w:proofErr w:type="spellEnd"/>
      <w:r w:rsidRPr="00342AED">
        <w:rPr>
          <w:szCs w:val="24"/>
        </w:rPr>
        <w:t xml:space="preserve"> command above again at a later time (before the deadline), then the files submitted previously would be completely replaced by the newly submitted files. </w:t>
      </w:r>
    </w:p>
    <w:p w14:paraId="28A1200F" w14:textId="77777777" w:rsidR="004B2E52" w:rsidRPr="00BC4617" w:rsidRDefault="004B2E52" w:rsidP="004B2E52">
      <w:pPr>
        <w:pStyle w:val="BodyText"/>
        <w:numPr>
          <w:ilvl w:val="1"/>
          <w:numId w:val="11"/>
        </w:numPr>
        <w:rPr>
          <w:szCs w:val="24"/>
        </w:rPr>
      </w:pPr>
      <w:r w:rsidRPr="00342AED">
        <w:rPr>
          <w:szCs w:val="24"/>
        </w:rPr>
        <w:t>At any time, you can obtain the names of the files that you have submitted to the current project using the following command:</w:t>
      </w:r>
    </w:p>
    <w:p w14:paraId="4857AFEC" w14:textId="77777777" w:rsidR="004B2E52" w:rsidRPr="00342AED" w:rsidRDefault="004B2E52" w:rsidP="004B2E52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>turnin-csi333 -c csi333 -v</w:t>
      </w:r>
    </w:p>
    <w:p w14:paraId="6704CDB8" w14:textId="77777777" w:rsidR="004B2E52" w:rsidRPr="004376F8" w:rsidRDefault="004B2E52" w:rsidP="004B2E52">
      <w:pPr>
        <w:pStyle w:val="BodyText"/>
        <w:widowControl/>
        <w:numPr>
          <w:ilvl w:val="1"/>
          <w:numId w:val="11"/>
        </w:numPr>
      </w:pPr>
      <w:r w:rsidRPr="004376F8">
        <w:t xml:space="preserve">You cannot submit your work if the project is closed. The project </w:t>
      </w:r>
      <w:r>
        <w:t>is</w:t>
      </w:r>
      <w:r w:rsidRPr="004376F8">
        <w:t xml:space="preserve"> starting from the date the homework is on Bb till the due date.</w:t>
      </w:r>
      <w:r>
        <w:t xml:space="preserve"> </w:t>
      </w:r>
      <w:r w:rsidRPr="004376F8">
        <w:t xml:space="preserve">To see the list of open/closed projects, </w:t>
      </w:r>
      <w:r>
        <w:t>use</w:t>
      </w:r>
      <w:r w:rsidRPr="004376F8">
        <w:t xml:space="preserve"> the following</w:t>
      </w:r>
      <w:r>
        <w:t xml:space="preserve"> command:</w:t>
      </w:r>
      <w:r>
        <w:br/>
      </w:r>
      <w:r w:rsidRPr="002B3BE9">
        <w:rPr>
          <w:rFonts w:ascii="Courier New" w:hAnsi="Courier New" w:cs="Courier New"/>
          <w:szCs w:val="24"/>
        </w:rPr>
        <w:t>turnin-csi333 -c csi333 -l</w:t>
      </w:r>
    </w:p>
    <w:p w14:paraId="1D660961" w14:textId="77777777" w:rsidR="00622A7C" w:rsidRPr="00A551A5" w:rsidRDefault="00622A7C" w:rsidP="00622A7C">
      <w:pPr>
        <w:pStyle w:val="Heading1"/>
      </w:pPr>
      <w:r w:rsidRPr="00A551A5">
        <w:lastRenderedPageBreak/>
        <w:t>Program Grading:</w:t>
      </w:r>
    </w:p>
    <w:p w14:paraId="6E829618" w14:textId="77777777" w:rsidR="00622A7C" w:rsidRPr="00342AED" w:rsidRDefault="00622A7C" w:rsidP="00622A7C">
      <w:pPr>
        <w:pStyle w:val="BodyText"/>
        <w:rPr>
          <w:szCs w:val="24"/>
        </w:rPr>
      </w:pPr>
      <w:r w:rsidRPr="00342AED">
        <w:rPr>
          <w:szCs w:val="24"/>
        </w:rPr>
        <w:t xml:space="preserve">Programs will be graded using a script written by the </w:t>
      </w:r>
      <w:proofErr w:type="spellStart"/>
      <w:r w:rsidRPr="00342AED">
        <w:rPr>
          <w:szCs w:val="24"/>
        </w:rPr>
        <w:t>TAs.</w:t>
      </w:r>
      <w:proofErr w:type="spellEnd"/>
      <w:r w:rsidRPr="00342AED">
        <w:rPr>
          <w:szCs w:val="24"/>
        </w:rPr>
        <w:t xml:space="preserve"> The script will compile your source program, generate the executable version and run the executable on new test data. The TAs will grade the version that you submit; once the submission is closed, you won’t be allowed to make any changes to your program.</w:t>
      </w:r>
    </w:p>
    <w:p w14:paraId="22C4F7FA" w14:textId="77777777" w:rsidR="00622A7C" w:rsidRDefault="00622A7C" w:rsidP="00622A7C">
      <w:pPr>
        <w:pStyle w:val="BodyText"/>
        <w:rPr>
          <w:szCs w:val="24"/>
        </w:rPr>
      </w:pPr>
      <w:r w:rsidRPr="00342AED">
        <w:rPr>
          <w:szCs w:val="24"/>
        </w:rPr>
        <w:t xml:space="preserve">Points: </w:t>
      </w:r>
      <w:r>
        <w:rPr>
          <w:szCs w:val="24"/>
        </w:rPr>
        <w:t>85 points for correctness and 15</w:t>
      </w:r>
      <w:r w:rsidRPr="00342AED">
        <w:rPr>
          <w:szCs w:val="24"/>
        </w:rPr>
        <w:t xml:space="preserve"> points for structure/documentation. </w:t>
      </w:r>
    </w:p>
    <w:p w14:paraId="0B8F9A56" w14:textId="41E2EAC4" w:rsidR="001C55BB" w:rsidRPr="00622A7C" w:rsidRDefault="001C55BB" w:rsidP="00622A7C">
      <w:pPr>
        <w:pStyle w:val="Heading1"/>
      </w:pPr>
      <w:r w:rsidRPr="00A551A5">
        <w:t xml:space="preserve">Example of program execution: </w:t>
      </w:r>
    </w:p>
    <w:p w14:paraId="1F209B14" w14:textId="4795E145" w:rsidR="00C170B5" w:rsidRPr="00A256FC" w:rsidRDefault="00CD776B" w:rsidP="00A256FC">
      <w:pPr>
        <w:pStyle w:val="Body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unix</w:t>
      </w:r>
      <w:proofErr w:type="spellEnd"/>
      <w:r>
        <w:rPr>
          <w:rFonts w:ascii="Courier New" w:hAnsi="Courier New" w:cs="Courier New"/>
        </w:rPr>
        <w:t>%</w:t>
      </w:r>
      <w:r w:rsidR="00A256FC" w:rsidRPr="00A256FC">
        <w:rPr>
          <w:rFonts w:ascii="Courier New" w:hAnsi="Courier New" w:cs="Courier New"/>
        </w:rPr>
        <w:t>&gt; p</w:t>
      </w:r>
      <w:r w:rsidR="00C170B5" w:rsidRPr="00A256FC">
        <w:rPr>
          <w:rFonts w:ascii="Courier New" w:hAnsi="Courier New" w:cs="Courier New"/>
        </w:rPr>
        <w:t>3.out</w:t>
      </w:r>
    </w:p>
    <w:p w14:paraId="40EA0CD5" w14:textId="54C06865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Loop</w:t>
      </w:r>
    </w:p>
    <w:p w14:paraId="7EACECC3" w14:textId="77777777" w:rsidR="0026595B" w:rsidRDefault="0026595B" w:rsidP="00A256FC">
      <w:pPr>
        <w:pStyle w:val="BodyText"/>
        <w:rPr>
          <w:rFonts w:ascii="Courier New" w:hAnsi="Courier New" w:cs="Courier New"/>
        </w:rPr>
      </w:pPr>
      <w:r w:rsidRPr="0026595B">
        <w:rPr>
          <w:rFonts w:ascii="Courier New" w:hAnsi="Courier New" w:cs="Courier New"/>
        </w:rPr>
        <w:t>Text inserted at the beginning</w:t>
      </w:r>
    </w:p>
    <w:p w14:paraId="6DFB148D" w14:textId="4B03F92A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Search</w:t>
      </w:r>
    </w:p>
    <w:p w14:paraId="25447616" w14:textId="4E72FF7C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14:paraId="545068DF" w14:textId="28BF0F78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begin</w:t>
      </w:r>
    </w:p>
    <w:p w14:paraId="2CC01B8E" w14:textId="60EDD274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14:paraId="2BD41266" w14:textId="3B8642D7" w:rsidR="00A256FC" w:rsidRPr="00A256FC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Command? prn</w:t>
      </w:r>
    </w:p>
    <w:p w14:paraId="23D1132F" w14:textId="77777777" w:rsidR="00CD776B" w:rsidRDefault="00B63136" w:rsidP="00B6313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CD776B" w:rsidRPr="00A256FC">
        <w:rPr>
          <w:rFonts w:ascii="Courier New" w:hAnsi="Courier New" w:cs="Courier New"/>
        </w:rPr>
        <w:t xml:space="preserve">Search </w:t>
      </w:r>
    </w:p>
    <w:p w14:paraId="01D28F4D" w14:textId="156438FF" w:rsidR="00C170B5" w:rsidRDefault="00CD776B" w:rsidP="00B6313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Loop</w:t>
      </w:r>
    </w:p>
    <w:p w14:paraId="1F18FADE" w14:textId="0AD4EAE8" w:rsidR="00C170B5" w:rsidRPr="00A256FC" w:rsidRDefault="00CD776B" w:rsidP="00CD776B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C170B5" w:rsidRPr="00A256FC">
        <w:rPr>
          <w:rFonts w:ascii="Courier New" w:hAnsi="Courier New" w:cs="Courier New"/>
        </w:rPr>
        <w:t>begin</w:t>
      </w:r>
    </w:p>
    <w:p w14:paraId="1C5CDAFA" w14:textId="1DA8581C" w:rsidR="00C170B5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10 </w:t>
      </w:r>
      <w:r w:rsidR="00C170B5" w:rsidRPr="00A256FC">
        <w:rPr>
          <w:rFonts w:ascii="Courier New" w:hAnsi="Courier New" w:cs="Courier New"/>
        </w:rPr>
        <w:t>begin</w:t>
      </w:r>
    </w:p>
    <w:p w14:paraId="5E48E1D8" w14:textId="2D0CF3BC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 w:rsidRPr="00CB6BBA">
        <w:rPr>
          <w:rFonts w:ascii="Courier New" w:hAnsi="Courier New" w:cs="Courier New"/>
        </w:rPr>
        <w:t>Such text exists already</w:t>
      </w:r>
    </w:p>
    <w:p w14:paraId="3149663A" w14:textId="75EE29E2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del</w:t>
      </w:r>
      <w:r w:rsidRPr="00A256FC">
        <w:rPr>
          <w:rFonts w:ascii="Courier New" w:hAnsi="Courier New" w:cs="Courier New"/>
        </w:rPr>
        <w:t xml:space="preserve"> 3 </w:t>
      </w:r>
    </w:p>
    <w:p w14:paraId="4CC9B272" w14:textId="70CF9641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Deleted</w:t>
      </w:r>
    </w:p>
    <w:p w14:paraId="33B7788D" w14:textId="77777777" w:rsidR="00FE329A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del 10</w:t>
      </w:r>
    </w:p>
    <w:p w14:paraId="1DB7EF10" w14:textId="157A3F14" w:rsidR="00A256FC" w:rsidRDefault="00FE329A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such index</w:t>
      </w:r>
      <w:r w:rsidR="00A256FC" w:rsidRPr="00A256FC">
        <w:rPr>
          <w:rFonts w:ascii="Courier New" w:hAnsi="Courier New" w:cs="Courier New"/>
        </w:rPr>
        <w:t xml:space="preserve"> </w:t>
      </w:r>
    </w:p>
    <w:p w14:paraId="76A72B98" w14:textId="77777777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>
        <w:rPr>
          <w:rFonts w:ascii="Courier New" w:hAnsi="Courier New" w:cs="Courier New"/>
        </w:rPr>
        <w:t xml:space="preserve"> 2 begin</w:t>
      </w:r>
    </w:p>
    <w:p w14:paraId="345AEBEA" w14:textId="6F78110C" w:rsid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  <w:r w:rsidR="00A256FC" w:rsidRPr="00A256FC">
        <w:rPr>
          <w:rFonts w:ascii="Courier New" w:hAnsi="Courier New" w:cs="Courier New"/>
        </w:rPr>
        <w:t xml:space="preserve"> </w:t>
      </w:r>
    </w:p>
    <w:p w14:paraId="1F194534" w14:textId="79F90281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prn</w:t>
      </w:r>
      <w:r w:rsidRPr="00A256FC">
        <w:rPr>
          <w:rFonts w:ascii="Courier New" w:hAnsi="Courier New" w:cs="Courier New"/>
        </w:rPr>
        <w:t xml:space="preserve"> </w:t>
      </w:r>
    </w:p>
    <w:p w14:paraId="60E1FAFC" w14:textId="6D6CF364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Search</w:t>
      </w:r>
    </w:p>
    <w:p w14:paraId="58667395" w14:textId="427D4BF7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begin</w:t>
      </w:r>
    </w:p>
    <w:p w14:paraId="07C2427C" w14:textId="5BD8100E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Loop</w:t>
      </w:r>
    </w:p>
    <w:p w14:paraId="1D1D392A" w14:textId="77777777" w:rsidR="00622A7C" w:rsidRDefault="00622A7C" w:rsidP="00622A7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>Command?</w:t>
      </w:r>
      <w:r>
        <w:rPr>
          <w:rFonts w:ascii="Courier New" w:hAnsi="Courier New" w:cs="Courier New"/>
        </w:rPr>
        <w:t xml:space="preserve"> xyz</w:t>
      </w:r>
    </w:p>
    <w:p w14:paraId="016A85B7" w14:textId="77777777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lastRenderedPageBreak/>
        <w:t xml:space="preserve">Command? end </w:t>
      </w:r>
    </w:p>
    <w:p w14:paraId="6E986F3B" w14:textId="3A99B1C4" w:rsidR="00A256FC" w:rsidRPr="00A256FC" w:rsidRDefault="00CD776B" w:rsidP="00A256FC">
      <w:pPr>
        <w:pStyle w:val="Body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unix</w:t>
      </w:r>
      <w:proofErr w:type="spellEnd"/>
      <w:r>
        <w:rPr>
          <w:rFonts w:ascii="Courier New" w:hAnsi="Courier New" w:cs="Courier New"/>
        </w:rPr>
        <w:t>%</w:t>
      </w:r>
      <w:r w:rsidR="00A256FC" w:rsidRPr="00A256FC">
        <w:rPr>
          <w:rFonts w:ascii="Courier New" w:hAnsi="Courier New" w:cs="Courier New"/>
        </w:rPr>
        <w:t>&gt;</w:t>
      </w:r>
    </w:p>
    <w:p w14:paraId="68F02726" w14:textId="77777777" w:rsidR="00014EC6" w:rsidRPr="00A551A5" w:rsidRDefault="00014EC6" w:rsidP="00A272B1">
      <w:pPr>
        <w:pStyle w:val="BodyText"/>
        <w:widowControl/>
      </w:pPr>
    </w:p>
    <w:sectPr w:rsidR="00014EC6" w:rsidRPr="00A551A5" w:rsidSect="004D3B20"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F8432" w14:textId="77777777" w:rsidR="0075304C" w:rsidRDefault="0075304C">
      <w:r>
        <w:separator/>
      </w:r>
    </w:p>
  </w:endnote>
  <w:endnote w:type="continuationSeparator" w:id="0">
    <w:p w14:paraId="5CC5497C" w14:textId="77777777" w:rsidR="0075304C" w:rsidRDefault="0075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8F56B" w14:textId="533645A4" w:rsidR="00F6385F" w:rsidRDefault="00CD2D32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3CE888D" wp14:editId="14426C02">
              <wp:simplePos x="0" y="0"/>
              <wp:positionH relativeFrom="page">
                <wp:posOffset>3825875</wp:posOffset>
              </wp:positionH>
              <wp:positionV relativeFrom="page">
                <wp:posOffset>9463405</wp:posOffset>
              </wp:positionV>
              <wp:extent cx="120650" cy="164465"/>
              <wp:effectExtent l="3175" t="1905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696B6" w14:textId="77777777" w:rsidR="00F6385F" w:rsidRDefault="00F6385F">
                          <w:pPr>
                            <w:pStyle w:val="BodyText"/>
                            <w:kinsoku w:val="0"/>
                            <w:overflowPunct w:val="0"/>
                            <w:spacing w:line="231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067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E888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25pt;margin-top:745.15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" o:allowincell="f" filled="f" stroked="f">
              <v:textbox inset="0,0,0,0">
                <w:txbxContent>
                  <w:p w14:paraId="2F4696B6" w14:textId="77777777" w:rsidR="00F6385F" w:rsidRDefault="00F6385F">
                    <w:pPr>
                      <w:pStyle w:val="BodyText"/>
                      <w:kinsoku w:val="0"/>
                      <w:overflowPunct w:val="0"/>
                      <w:spacing w:line="231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678C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4306E" w14:textId="77777777" w:rsidR="0075304C" w:rsidRDefault="0075304C">
      <w:r>
        <w:separator/>
      </w:r>
    </w:p>
  </w:footnote>
  <w:footnote w:type="continuationSeparator" w:id="0">
    <w:p w14:paraId="6EE411C6" w14:textId="77777777" w:rsidR="0075304C" w:rsidRDefault="00753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20" w:hanging="279"/>
      </w:pPr>
      <w:rPr>
        <w:rFonts w:ascii="Century" w:hAnsi="Century" w:cs="Century"/>
        <w:b w:val="0"/>
        <w:bCs w:val="0"/>
        <w:w w:val="92"/>
        <w:sz w:val="22"/>
        <w:szCs w:val="22"/>
      </w:rPr>
    </w:lvl>
    <w:lvl w:ilvl="1">
      <w:numFmt w:val="bullet"/>
      <w:lvlText w:val="•"/>
      <w:lvlJc w:val="left"/>
      <w:pPr>
        <w:ind w:left="1068" w:hanging="279"/>
      </w:pPr>
    </w:lvl>
    <w:lvl w:ilvl="2">
      <w:numFmt w:val="bullet"/>
      <w:lvlText w:val="•"/>
      <w:lvlJc w:val="left"/>
      <w:pPr>
        <w:ind w:left="2016" w:hanging="279"/>
      </w:pPr>
    </w:lvl>
    <w:lvl w:ilvl="3">
      <w:numFmt w:val="bullet"/>
      <w:lvlText w:val="•"/>
      <w:lvlJc w:val="left"/>
      <w:pPr>
        <w:ind w:left="2964" w:hanging="279"/>
      </w:pPr>
    </w:lvl>
    <w:lvl w:ilvl="4">
      <w:numFmt w:val="bullet"/>
      <w:lvlText w:val="•"/>
      <w:lvlJc w:val="left"/>
      <w:pPr>
        <w:ind w:left="3912" w:hanging="279"/>
      </w:pPr>
    </w:lvl>
    <w:lvl w:ilvl="5">
      <w:numFmt w:val="bullet"/>
      <w:lvlText w:val="•"/>
      <w:lvlJc w:val="left"/>
      <w:pPr>
        <w:ind w:left="4860" w:hanging="279"/>
      </w:pPr>
    </w:lvl>
    <w:lvl w:ilvl="6">
      <w:numFmt w:val="bullet"/>
      <w:lvlText w:val="•"/>
      <w:lvlJc w:val="left"/>
      <w:pPr>
        <w:ind w:left="5808" w:hanging="279"/>
      </w:pPr>
    </w:lvl>
    <w:lvl w:ilvl="7">
      <w:numFmt w:val="bullet"/>
      <w:lvlText w:val="•"/>
      <w:lvlJc w:val="left"/>
      <w:pPr>
        <w:ind w:left="6756" w:hanging="279"/>
      </w:pPr>
    </w:lvl>
    <w:lvl w:ilvl="8">
      <w:numFmt w:val="bullet"/>
      <w:lvlText w:val="•"/>
      <w:lvlJc w:val="left"/>
      <w:pPr>
        <w:ind w:left="7704" w:hanging="279"/>
      </w:pPr>
    </w:lvl>
  </w:abstractNum>
  <w:abstractNum w:abstractNumId="1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520" w:hanging="401"/>
      </w:pPr>
      <w:rPr>
        <w:rFonts w:ascii="Georgia" w:hAnsi="Georgia" w:cs="Georgia"/>
        <w:b/>
        <w:bCs/>
        <w:w w:val="96"/>
        <w:sz w:val="22"/>
        <w:szCs w:val="22"/>
      </w:rPr>
    </w:lvl>
    <w:lvl w:ilvl="1">
      <w:numFmt w:val="bullet"/>
      <w:lvlText w:val="•"/>
      <w:lvlJc w:val="left"/>
      <w:pPr>
        <w:ind w:left="1428" w:hanging="401"/>
      </w:pPr>
    </w:lvl>
    <w:lvl w:ilvl="2">
      <w:numFmt w:val="bullet"/>
      <w:lvlText w:val="•"/>
      <w:lvlJc w:val="left"/>
      <w:pPr>
        <w:ind w:left="2336" w:hanging="401"/>
      </w:pPr>
    </w:lvl>
    <w:lvl w:ilvl="3">
      <w:numFmt w:val="bullet"/>
      <w:lvlText w:val="•"/>
      <w:lvlJc w:val="left"/>
      <w:pPr>
        <w:ind w:left="3244" w:hanging="401"/>
      </w:pPr>
    </w:lvl>
    <w:lvl w:ilvl="4">
      <w:numFmt w:val="bullet"/>
      <w:lvlText w:val="•"/>
      <w:lvlJc w:val="left"/>
      <w:pPr>
        <w:ind w:left="4152" w:hanging="401"/>
      </w:pPr>
    </w:lvl>
    <w:lvl w:ilvl="5">
      <w:numFmt w:val="bullet"/>
      <w:lvlText w:val="•"/>
      <w:lvlJc w:val="left"/>
      <w:pPr>
        <w:ind w:left="5060" w:hanging="401"/>
      </w:pPr>
    </w:lvl>
    <w:lvl w:ilvl="6">
      <w:numFmt w:val="bullet"/>
      <w:lvlText w:val="•"/>
      <w:lvlJc w:val="left"/>
      <w:pPr>
        <w:ind w:left="5968" w:hanging="401"/>
      </w:pPr>
    </w:lvl>
    <w:lvl w:ilvl="7">
      <w:numFmt w:val="bullet"/>
      <w:lvlText w:val="•"/>
      <w:lvlJc w:val="left"/>
      <w:pPr>
        <w:ind w:left="6876" w:hanging="401"/>
      </w:pPr>
    </w:lvl>
    <w:lvl w:ilvl="8">
      <w:numFmt w:val="bullet"/>
      <w:lvlText w:val="•"/>
      <w:lvlJc w:val="left"/>
      <w:pPr>
        <w:ind w:left="7784" w:hanging="401"/>
      </w:pPr>
    </w:lvl>
  </w:abstractNum>
  <w:abstractNum w:abstractNumId="2">
    <w:nsid w:val="00000404"/>
    <w:multiLevelType w:val="multilevel"/>
    <w:tmpl w:val="00000887"/>
    <w:lvl w:ilvl="0">
      <w:start w:val="1"/>
      <w:numFmt w:val="lowerRoman"/>
      <w:lvlText w:val="(%1)"/>
      <w:lvlJc w:val="left"/>
      <w:pPr>
        <w:ind w:left="665" w:hanging="286"/>
      </w:pPr>
      <w:rPr>
        <w:rFonts w:ascii="Century" w:hAnsi="Century" w:cs="Century"/>
        <w:b w:val="0"/>
        <w:bCs w:val="0"/>
        <w:w w:val="106"/>
        <w:sz w:val="22"/>
        <w:szCs w:val="22"/>
      </w:rPr>
    </w:lvl>
    <w:lvl w:ilvl="1">
      <w:numFmt w:val="bullet"/>
      <w:lvlText w:val="•"/>
      <w:lvlJc w:val="left"/>
      <w:pPr>
        <w:ind w:left="1558" w:hanging="286"/>
      </w:pPr>
    </w:lvl>
    <w:lvl w:ilvl="2">
      <w:numFmt w:val="bullet"/>
      <w:lvlText w:val="•"/>
      <w:lvlJc w:val="left"/>
      <w:pPr>
        <w:ind w:left="2452" w:hanging="286"/>
      </w:pPr>
    </w:lvl>
    <w:lvl w:ilvl="3">
      <w:numFmt w:val="bullet"/>
      <w:lvlText w:val="•"/>
      <w:lvlJc w:val="left"/>
      <w:pPr>
        <w:ind w:left="3345" w:hanging="286"/>
      </w:pPr>
    </w:lvl>
    <w:lvl w:ilvl="4">
      <w:numFmt w:val="bullet"/>
      <w:lvlText w:val="•"/>
      <w:lvlJc w:val="left"/>
      <w:pPr>
        <w:ind w:left="4239" w:hanging="286"/>
      </w:pPr>
    </w:lvl>
    <w:lvl w:ilvl="5">
      <w:numFmt w:val="bullet"/>
      <w:lvlText w:val="•"/>
      <w:lvlJc w:val="left"/>
      <w:pPr>
        <w:ind w:left="5132" w:hanging="286"/>
      </w:pPr>
    </w:lvl>
    <w:lvl w:ilvl="6">
      <w:numFmt w:val="bullet"/>
      <w:lvlText w:val="•"/>
      <w:lvlJc w:val="left"/>
      <w:pPr>
        <w:ind w:left="6026" w:hanging="286"/>
      </w:pPr>
    </w:lvl>
    <w:lvl w:ilvl="7">
      <w:numFmt w:val="bullet"/>
      <w:lvlText w:val="•"/>
      <w:lvlJc w:val="left"/>
      <w:pPr>
        <w:ind w:left="6919" w:hanging="286"/>
      </w:pPr>
    </w:lvl>
    <w:lvl w:ilvl="8">
      <w:numFmt w:val="bullet"/>
      <w:lvlText w:val="•"/>
      <w:lvlJc w:val="left"/>
      <w:pPr>
        <w:ind w:left="7813" w:hanging="286"/>
      </w:pPr>
    </w:lvl>
  </w:abstractNum>
  <w:abstractNum w:abstractNumId="3">
    <w:nsid w:val="00000405"/>
    <w:multiLevelType w:val="multilevel"/>
    <w:tmpl w:val="00000888"/>
    <w:lvl w:ilvl="0">
      <w:start w:val="1"/>
      <w:numFmt w:val="lowerRoman"/>
      <w:lvlText w:val="(%1)"/>
      <w:lvlJc w:val="left"/>
      <w:pPr>
        <w:ind w:left="665" w:hanging="314"/>
      </w:pPr>
      <w:rPr>
        <w:rFonts w:ascii="Century" w:hAnsi="Century" w:cs="Century"/>
        <w:b w:val="0"/>
        <w:bCs w:val="0"/>
        <w:w w:val="106"/>
        <w:sz w:val="22"/>
        <w:szCs w:val="22"/>
      </w:rPr>
    </w:lvl>
    <w:lvl w:ilvl="1">
      <w:numFmt w:val="bullet"/>
      <w:lvlText w:val="•"/>
      <w:lvlJc w:val="left"/>
      <w:pPr>
        <w:ind w:left="1558" w:hanging="314"/>
      </w:pPr>
    </w:lvl>
    <w:lvl w:ilvl="2">
      <w:numFmt w:val="bullet"/>
      <w:lvlText w:val="•"/>
      <w:lvlJc w:val="left"/>
      <w:pPr>
        <w:ind w:left="2452" w:hanging="314"/>
      </w:pPr>
    </w:lvl>
    <w:lvl w:ilvl="3">
      <w:numFmt w:val="bullet"/>
      <w:lvlText w:val="•"/>
      <w:lvlJc w:val="left"/>
      <w:pPr>
        <w:ind w:left="3345" w:hanging="314"/>
      </w:pPr>
    </w:lvl>
    <w:lvl w:ilvl="4">
      <w:numFmt w:val="bullet"/>
      <w:lvlText w:val="•"/>
      <w:lvlJc w:val="left"/>
      <w:pPr>
        <w:ind w:left="4239" w:hanging="314"/>
      </w:pPr>
    </w:lvl>
    <w:lvl w:ilvl="5">
      <w:numFmt w:val="bullet"/>
      <w:lvlText w:val="•"/>
      <w:lvlJc w:val="left"/>
      <w:pPr>
        <w:ind w:left="5132" w:hanging="314"/>
      </w:pPr>
    </w:lvl>
    <w:lvl w:ilvl="6">
      <w:numFmt w:val="bullet"/>
      <w:lvlText w:val="•"/>
      <w:lvlJc w:val="left"/>
      <w:pPr>
        <w:ind w:left="6026" w:hanging="314"/>
      </w:pPr>
    </w:lvl>
    <w:lvl w:ilvl="7">
      <w:numFmt w:val="bullet"/>
      <w:lvlText w:val="•"/>
      <w:lvlJc w:val="left"/>
      <w:pPr>
        <w:ind w:left="6919" w:hanging="314"/>
      </w:pPr>
    </w:lvl>
    <w:lvl w:ilvl="8">
      <w:numFmt w:val="bullet"/>
      <w:lvlText w:val="•"/>
      <w:lvlJc w:val="left"/>
      <w:pPr>
        <w:ind w:left="7813" w:hanging="314"/>
      </w:pPr>
    </w:lvl>
  </w:abstractNum>
  <w:abstractNum w:abstractNumId="4">
    <w:nsid w:val="00000406"/>
    <w:multiLevelType w:val="multilevel"/>
    <w:tmpl w:val="00000889"/>
    <w:lvl w:ilvl="0">
      <w:start w:val="1"/>
      <w:numFmt w:val="lowerLetter"/>
      <w:lvlText w:val="(%1)"/>
      <w:lvlJc w:val="left"/>
      <w:pPr>
        <w:ind w:left="665" w:hanging="352"/>
      </w:pPr>
      <w:rPr>
        <w:rFonts w:ascii="Century" w:hAnsi="Century" w:cs="Century"/>
        <w:b w:val="0"/>
        <w:bCs w:val="0"/>
        <w:w w:val="103"/>
        <w:sz w:val="22"/>
        <w:szCs w:val="22"/>
      </w:rPr>
    </w:lvl>
    <w:lvl w:ilvl="1">
      <w:numFmt w:val="bullet"/>
      <w:lvlText w:val="•"/>
      <w:lvlJc w:val="left"/>
      <w:pPr>
        <w:ind w:left="1558" w:hanging="352"/>
      </w:pPr>
    </w:lvl>
    <w:lvl w:ilvl="2">
      <w:numFmt w:val="bullet"/>
      <w:lvlText w:val="•"/>
      <w:lvlJc w:val="left"/>
      <w:pPr>
        <w:ind w:left="2452" w:hanging="352"/>
      </w:pPr>
    </w:lvl>
    <w:lvl w:ilvl="3">
      <w:numFmt w:val="bullet"/>
      <w:lvlText w:val="•"/>
      <w:lvlJc w:val="left"/>
      <w:pPr>
        <w:ind w:left="3345" w:hanging="352"/>
      </w:pPr>
    </w:lvl>
    <w:lvl w:ilvl="4">
      <w:numFmt w:val="bullet"/>
      <w:lvlText w:val="•"/>
      <w:lvlJc w:val="left"/>
      <w:pPr>
        <w:ind w:left="4239" w:hanging="352"/>
      </w:pPr>
    </w:lvl>
    <w:lvl w:ilvl="5">
      <w:numFmt w:val="bullet"/>
      <w:lvlText w:val="•"/>
      <w:lvlJc w:val="left"/>
      <w:pPr>
        <w:ind w:left="5132" w:hanging="352"/>
      </w:pPr>
    </w:lvl>
    <w:lvl w:ilvl="6">
      <w:numFmt w:val="bullet"/>
      <w:lvlText w:val="•"/>
      <w:lvlJc w:val="left"/>
      <w:pPr>
        <w:ind w:left="6026" w:hanging="352"/>
      </w:pPr>
    </w:lvl>
    <w:lvl w:ilvl="7">
      <w:numFmt w:val="bullet"/>
      <w:lvlText w:val="•"/>
      <w:lvlJc w:val="left"/>
      <w:pPr>
        <w:ind w:left="6919" w:hanging="352"/>
      </w:pPr>
    </w:lvl>
    <w:lvl w:ilvl="8">
      <w:numFmt w:val="bullet"/>
      <w:lvlText w:val="•"/>
      <w:lvlJc w:val="left"/>
      <w:pPr>
        <w:ind w:left="7813" w:hanging="352"/>
      </w:pPr>
    </w:lvl>
  </w:abstractNum>
  <w:abstractNum w:abstractNumId="5">
    <w:nsid w:val="00000407"/>
    <w:multiLevelType w:val="multilevel"/>
    <w:tmpl w:val="0000088A"/>
    <w:lvl w:ilvl="0">
      <w:start w:val="5"/>
      <w:numFmt w:val="lowerLetter"/>
      <w:lvlText w:val="(%1)"/>
      <w:lvlJc w:val="left"/>
      <w:pPr>
        <w:ind w:left="120" w:hanging="394"/>
      </w:pPr>
      <w:rPr>
        <w:rFonts w:ascii="Georgia" w:hAnsi="Georgia" w:cs="Georgia"/>
        <w:b/>
        <w:bCs/>
        <w:w w:val="96"/>
        <w:sz w:val="22"/>
        <w:szCs w:val="22"/>
      </w:rPr>
    </w:lvl>
    <w:lvl w:ilvl="1">
      <w:start w:val="1"/>
      <w:numFmt w:val="lowerLetter"/>
      <w:lvlText w:val="(%2)"/>
      <w:lvlJc w:val="left"/>
      <w:pPr>
        <w:ind w:left="665" w:hanging="344"/>
      </w:pPr>
      <w:rPr>
        <w:rFonts w:ascii="Century" w:hAnsi="Century" w:cs="Century"/>
        <w:b w:val="0"/>
        <w:bCs w:val="0"/>
        <w:w w:val="103"/>
        <w:sz w:val="22"/>
        <w:szCs w:val="22"/>
      </w:rPr>
    </w:lvl>
    <w:lvl w:ilvl="2">
      <w:numFmt w:val="bullet"/>
      <w:lvlText w:val="•"/>
      <w:lvlJc w:val="left"/>
      <w:pPr>
        <w:ind w:left="1658" w:hanging="344"/>
      </w:pPr>
    </w:lvl>
    <w:lvl w:ilvl="3">
      <w:numFmt w:val="bullet"/>
      <w:lvlText w:val="•"/>
      <w:lvlJc w:val="left"/>
      <w:pPr>
        <w:ind w:left="2650" w:hanging="344"/>
      </w:pPr>
    </w:lvl>
    <w:lvl w:ilvl="4">
      <w:numFmt w:val="bullet"/>
      <w:lvlText w:val="•"/>
      <w:lvlJc w:val="left"/>
      <w:pPr>
        <w:ind w:left="3643" w:hanging="344"/>
      </w:pPr>
    </w:lvl>
    <w:lvl w:ilvl="5">
      <w:numFmt w:val="bullet"/>
      <w:lvlText w:val="•"/>
      <w:lvlJc w:val="left"/>
      <w:pPr>
        <w:ind w:left="4636" w:hanging="344"/>
      </w:pPr>
    </w:lvl>
    <w:lvl w:ilvl="6">
      <w:numFmt w:val="bullet"/>
      <w:lvlText w:val="•"/>
      <w:lvlJc w:val="left"/>
      <w:pPr>
        <w:ind w:left="5629" w:hanging="344"/>
      </w:pPr>
    </w:lvl>
    <w:lvl w:ilvl="7">
      <w:numFmt w:val="bullet"/>
      <w:lvlText w:val="•"/>
      <w:lvlJc w:val="left"/>
      <w:pPr>
        <w:ind w:left="6621" w:hanging="344"/>
      </w:pPr>
    </w:lvl>
    <w:lvl w:ilvl="8">
      <w:numFmt w:val="bullet"/>
      <w:lvlText w:val="•"/>
      <w:lvlJc w:val="left"/>
      <w:pPr>
        <w:ind w:left="7614" w:hanging="344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463" w:hanging="344"/>
      </w:pPr>
      <w:rPr>
        <w:rFonts w:ascii="Arial" w:hAnsi="Arial" w:cs="Arial"/>
        <w:b w:val="0"/>
        <w:bCs w:val="0"/>
        <w:w w:val="124"/>
        <w:sz w:val="22"/>
        <w:szCs w:val="22"/>
      </w:rPr>
    </w:lvl>
    <w:lvl w:ilvl="1">
      <w:start w:val="1"/>
      <w:numFmt w:val="lowerLetter"/>
      <w:lvlText w:val="(%2)"/>
      <w:lvlJc w:val="left"/>
      <w:pPr>
        <w:ind w:left="1150" w:hanging="459"/>
      </w:pPr>
      <w:rPr>
        <w:rFonts w:ascii="Arial" w:hAnsi="Arial" w:cs="Arial"/>
        <w:b w:val="0"/>
        <w:bCs w:val="0"/>
        <w:w w:val="127"/>
        <w:sz w:val="22"/>
        <w:szCs w:val="22"/>
      </w:rPr>
    </w:lvl>
    <w:lvl w:ilvl="2">
      <w:numFmt w:val="bullet"/>
      <w:lvlText w:val="•"/>
      <w:lvlJc w:val="left"/>
      <w:pPr>
        <w:ind w:left="2089" w:hanging="459"/>
      </w:pPr>
    </w:lvl>
    <w:lvl w:ilvl="3">
      <w:numFmt w:val="bullet"/>
      <w:lvlText w:val="•"/>
      <w:lvlJc w:val="left"/>
      <w:pPr>
        <w:ind w:left="3028" w:hanging="459"/>
      </w:pPr>
    </w:lvl>
    <w:lvl w:ilvl="4">
      <w:numFmt w:val="bullet"/>
      <w:lvlText w:val="•"/>
      <w:lvlJc w:val="left"/>
      <w:pPr>
        <w:ind w:left="3967" w:hanging="459"/>
      </w:pPr>
    </w:lvl>
    <w:lvl w:ilvl="5">
      <w:numFmt w:val="bullet"/>
      <w:lvlText w:val="•"/>
      <w:lvlJc w:val="left"/>
      <w:pPr>
        <w:ind w:left="4906" w:hanging="459"/>
      </w:pPr>
    </w:lvl>
    <w:lvl w:ilvl="6">
      <w:numFmt w:val="bullet"/>
      <w:lvlText w:val="•"/>
      <w:lvlJc w:val="left"/>
      <w:pPr>
        <w:ind w:left="5844" w:hanging="459"/>
      </w:pPr>
    </w:lvl>
    <w:lvl w:ilvl="7">
      <w:numFmt w:val="bullet"/>
      <w:lvlText w:val="•"/>
      <w:lvlJc w:val="left"/>
      <w:pPr>
        <w:ind w:left="6783" w:hanging="459"/>
      </w:pPr>
    </w:lvl>
    <w:lvl w:ilvl="8">
      <w:numFmt w:val="bullet"/>
      <w:lvlText w:val="•"/>
      <w:lvlJc w:val="left"/>
      <w:pPr>
        <w:ind w:left="7722" w:hanging="459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665" w:hanging="279"/>
      </w:pPr>
      <w:rPr>
        <w:rFonts w:ascii="Century" w:hAnsi="Century" w:cs="Century"/>
        <w:b w:val="0"/>
        <w:bCs w:val="0"/>
        <w:w w:val="92"/>
        <w:sz w:val="22"/>
        <w:szCs w:val="22"/>
      </w:rPr>
    </w:lvl>
    <w:lvl w:ilvl="1">
      <w:numFmt w:val="bullet"/>
      <w:lvlText w:val="•"/>
      <w:lvlJc w:val="left"/>
      <w:pPr>
        <w:ind w:left="1558" w:hanging="279"/>
      </w:pPr>
    </w:lvl>
    <w:lvl w:ilvl="2">
      <w:numFmt w:val="bullet"/>
      <w:lvlText w:val="•"/>
      <w:lvlJc w:val="left"/>
      <w:pPr>
        <w:ind w:left="2452" w:hanging="279"/>
      </w:pPr>
    </w:lvl>
    <w:lvl w:ilvl="3">
      <w:numFmt w:val="bullet"/>
      <w:lvlText w:val="•"/>
      <w:lvlJc w:val="left"/>
      <w:pPr>
        <w:ind w:left="3345" w:hanging="279"/>
      </w:pPr>
    </w:lvl>
    <w:lvl w:ilvl="4">
      <w:numFmt w:val="bullet"/>
      <w:lvlText w:val="•"/>
      <w:lvlJc w:val="left"/>
      <w:pPr>
        <w:ind w:left="4239" w:hanging="279"/>
      </w:pPr>
    </w:lvl>
    <w:lvl w:ilvl="5">
      <w:numFmt w:val="bullet"/>
      <w:lvlText w:val="•"/>
      <w:lvlJc w:val="left"/>
      <w:pPr>
        <w:ind w:left="5132" w:hanging="279"/>
      </w:pPr>
    </w:lvl>
    <w:lvl w:ilvl="6">
      <w:numFmt w:val="bullet"/>
      <w:lvlText w:val="•"/>
      <w:lvlJc w:val="left"/>
      <w:pPr>
        <w:ind w:left="6026" w:hanging="279"/>
      </w:pPr>
    </w:lvl>
    <w:lvl w:ilvl="7">
      <w:numFmt w:val="bullet"/>
      <w:lvlText w:val="•"/>
      <w:lvlJc w:val="left"/>
      <w:pPr>
        <w:ind w:left="6919" w:hanging="279"/>
      </w:pPr>
    </w:lvl>
    <w:lvl w:ilvl="8">
      <w:numFmt w:val="bullet"/>
      <w:lvlText w:val="•"/>
      <w:lvlJc w:val="left"/>
      <w:pPr>
        <w:ind w:left="7813" w:hanging="279"/>
      </w:pPr>
    </w:lvl>
  </w:abstractNum>
  <w:abstractNum w:abstractNumId="8">
    <w:nsid w:val="02B054A3"/>
    <w:multiLevelType w:val="hybridMultilevel"/>
    <w:tmpl w:val="8D68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C44DA1"/>
    <w:multiLevelType w:val="hybridMultilevel"/>
    <w:tmpl w:val="DDD23BDA"/>
    <w:lvl w:ilvl="0" w:tplc="9B4AFE1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710F5"/>
    <w:multiLevelType w:val="hybridMultilevel"/>
    <w:tmpl w:val="8A00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C79B0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F427DC6"/>
    <w:multiLevelType w:val="hybridMultilevel"/>
    <w:tmpl w:val="1428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712F60"/>
    <w:multiLevelType w:val="hybridMultilevel"/>
    <w:tmpl w:val="551E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5E13B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A86F06"/>
    <w:multiLevelType w:val="hybridMultilevel"/>
    <w:tmpl w:val="2458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546276"/>
    <w:multiLevelType w:val="hybridMultilevel"/>
    <w:tmpl w:val="0F9C45D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D96F26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3C15456"/>
    <w:multiLevelType w:val="hybridMultilevel"/>
    <w:tmpl w:val="720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F65CA4"/>
    <w:multiLevelType w:val="hybridMultilevel"/>
    <w:tmpl w:val="9CBEA20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042B73"/>
    <w:multiLevelType w:val="hybridMultilevel"/>
    <w:tmpl w:val="200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B4398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FA8636A"/>
    <w:multiLevelType w:val="hybridMultilevel"/>
    <w:tmpl w:val="264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5F3469"/>
    <w:multiLevelType w:val="multilevel"/>
    <w:tmpl w:val="38EE5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ascii="Century" w:eastAsia="Century" w:hAnsi="Century" w:hint="default"/>
        <w:w w:val="106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15A4E0F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3974B0B"/>
    <w:multiLevelType w:val="hybridMultilevel"/>
    <w:tmpl w:val="11E6082A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06C6E"/>
    <w:multiLevelType w:val="hybridMultilevel"/>
    <w:tmpl w:val="6F2C5A5E"/>
    <w:lvl w:ilvl="0" w:tplc="A446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3549F1"/>
    <w:multiLevelType w:val="hybridMultilevel"/>
    <w:tmpl w:val="5CD6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425DC"/>
    <w:multiLevelType w:val="hybridMultilevel"/>
    <w:tmpl w:val="31C25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6A14B58"/>
    <w:multiLevelType w:val="hybridMultilevel"/>
    <w:tmpl w:val="3774D8DC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97DA9"/>
    <w:multiLevelType w:val="hybridMultilevel"/>
    <w:tmpl w:val="2C26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8A7B83"/>
    <w:multiLevelType w:val="hybridMultilevel"/>
    <w:tmpl w:val="62A829A4"/>
    <w:lvl w:ilvl="0" w:tplc="84BA4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9372F"/>
    <w:multiLevelType w:val="hybridMultilevel"/>
    <w:tmpl w:val="6C62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8717E"/>
    <w:multiLevelType w:val="hybridMultilevel"/>
    <w:tmpl w:val="6492BE3A"/>
    <w:lvl w:ilvl="0" w:tplc="FD065E50">
      <w:start w:val="1"/>
      <w:numFmt w:val="lowerRoman"/>
      <w:lvlText w:val="(%1)"/>
      <w:lvlJc w:val="left"/>
      <w:pPr>
        <w:ind w:left="2160" w:hanging="360"/>
      </w:pPr>
      <w:rPr>
        <w:rFonts w:ascii="Century" w:eastAsia="Century" w:hAnsi="Century"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6E00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B7D0256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BF107DE"/>
    <w:multiLevelType w:val="hybridMultilevel"/>
    <w:tmpl w:val="DE8C29F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472D5"/>
    <w:multiLevelType w:val="hybridMultilevel"/>
    <w:tmpl w:val="6DC6DD80"/>
    <w:lvl w:ilvl="0" w:tplc="8E5E1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9F109E"/>
    <w:multiLevelType w:val="hybridMultilevel"/>
    <w:tmpl w:val="603C4142"/>
    <w:lvl w:ilvl="0" w:tplc="FD065E50">
      <w:start w:val="1"/>
      <w:numFmt w:val="lowerRoman"/>
      <w:lvlText w:val="(%1)"/>
      <w:lvlJc w:val="left"/>
      <w:pPr>
        <w:ind w:left="665" w:hanging="322"/>
      </w:pPr>
      <w:rPr>
        <w:rFonts w:ascii="Century" w:eastAsia="Century" w:hAnsi="Century" w:hint="default"/>
        <w:w w:val="106"/>
        <w:sz w:val="22"/>
        <w:szCs w:val="22"/>
      </w:rPr>
    </w:lvl>
    <w:lvl w:ilvl="1" w:tplc="8AF2EC9C">
      <w:start w:val="1"/>
      <w:numFmt w:val="decimal"/>
      <w:lvlText w:val="%2."/>
      <w:lvlJc w:val="left"/>
      <w:pPr>
        <w:ind w:left="665" w:hanging="279"/>
      </w:pPr>
      <w:rPr>
        <w:rFonts w:ascii="Century" w:eastAsia="Century" w:hAnsi="Century" w:hint="default"/>
        <w:w w:val="92"/>
        <w:sz w:val="22"/>
        <w:szCs w:val="22"/>
      </w:rPr>
    </w:lvl>
    <w:lvl w:ilvl="2" w:tplc="B3403066">
      <w:start w:val="1"/>
      <w:numFmt w:val="bullet"/>
      <w:lvlText w:val="•"/>
      <w:lvlJc w:val="left"/>
      <w:pPr>
        <w:ind w:left="1662" w:hanging="279"/>
      </w:pPr>
      <w:rPr>
        <w:rFonts w:hint="default"/>
      </w:rPr>
    </w:lvl>
    <w:lvl w:ilvl="3" w:tplc="13B20C0C">
      <w:start w:val="1"/>
      <w:numFmt w:val="bullet"/>
      <w:lvlText w:val="•"/>
      <w:lvlJc w:val="left"/>
      <w:pPr>
        <w:ind w:left="2659" w:hanging="279"/>
      </w:pPr>
      <w:rPr>
        <w:rFonts w:hint="default"/>
      </w:rPr>
    </w:lvl>
    <w:lvl w:ilvl="4" w:tplc="AC746208">
      <w:start w:val="1"/>
      <w:numFmt w:val="bullet"/>
      <w:lvlText w:val="•"/>
      <w:lvlJc w:val="left"/>
      <w:pPr>
        <w:ind w:left="3656" w:hanging="279"/>
      </w:pPr>
      <w:rPr>
        <w:rFonts w:hint="default"/>
      </w:rPr>
    </w:lvl>
    <w:lvl w:ilvl="5" w:tplc="6C9E592A">
      <w:start w:val="1"/>
      <w:numFmt w:val="bullet"/>
      <w:lvlText w:val="•"/>
      <w:lvlJc w:val="left"/>
      <w:pPr>
        <w:ind w:left="4654" w:hanging="279"/>
      </w:pPr>
      <w:rPr>
        <w:rFonts w:hint="default"/>
      </w:rPr>
    </w:lvl>
    <w:lvl w:ilvl="6" w:tplc="315632AA">
      <w:start w:val="1"/>
      <w:numFmt w:val="bullet"/>
      <w:lvlText w:val="•"/>
      <w:lvlJc w:val="left"/>
      <w:pPr>
        <w:ind w:left="5651" w:hanging="279"/>
      </w:pPr>
      <w:rPr>
        <w:rFonts w:hint="default"/>
      </w:rPr>
    </w:lvl>
    <w:lvl w:ilvl="7" w:tplc="F14A53C4">
      <w:start w:val="1"/>
      <w:numFmt w:val="bullet"/>
      <w:lvlText w:val="•"/>
      <w:lvlJc w:val="left"/>
      <w:pPr>
        <w:ind w:left="6648" w:hanging="279"/>
      </w:pPr>
      <w:rPr>
        <w:rFonts w:hint="default"/>
      </w:rPr>
    </w:lvl>
    <w:lvl w:ilvl="8" w:tplc="0820172E">
      <w:start w:val="1"/>
      <w:numFmt w:val="bullet"/>
      <w:lvlText w:val="•"/>
      <w:lvlJc w:val="left"/>
      <w:pPr>
        <w:ind w:left="7645" w:hanging="279"/>
      </w:pPr>
      <w:rPr>
        <w:rFonts w:hint="default"/>
      </w:rPr>
    </w:lvl>
  </w:abstractNum>
  <w:abstractNum w:abstractNumId="38">
    <w:nsid w:val="64B4120F"/>
    <w:multiLevelType w:val="hybridMultilevel"/>
    <w:tmpl w:val="3A5AF63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ED05B7"/>
    <w:multiLevelType w:val="hybridMultilevel"/>
    <w:tmpl w:val="C112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8538DC"/>
    <w:multiLevelType w:val="hybridMultilevel"/>
    <w:tmpl w:val="47C6CC4E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8F2187"/>
    <w:multiLevelType w:val="hybridMultilevel"/>
    <w:tmpl w:val="0212BB38"/>
    <w:lvl w:ilvl="0" w:tplc="8E5E1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6B6E7A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4327BD7"/>
    <w:multiLevelType w:val="hybridMultilevel"/>
    <w:tmpl w:val="1ADE0174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003B8"/>
    <w:multiLevelType w:val="hybridMultilevel"/>
    <w:tmpl w:val="D812A94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42DF0"/>
    <w:multiLevelType w:val="hybridMultilevel"/>
    <w:tmpl w:val="22768A46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E46042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29"/>
  </w:num>
  <w:num w:numId="3">
    <w:abstractNumId w:val="12"/>
  </w:num>
  <w:num w:numId="4">
    <w:abstractNumId w:val="13"/>
  </w:num>
  <w:num w:numId="5">
    <w:abstractNumId w:val="33"/>
  </w:num>
  <w:num w:numId="6">
    <w:abstractNumId w:val="42"/>
  </w:num>
  <w:num w:numId="7">
    <w:abstractNumId w:val="46"/>
  </w:num>
  <w:num w:numId="8">
    <w:abstractNumId w:val="16"/>
  </w:num>
  <w:num w:numId="9">
    <w:abstractNumId w:val="22"/>
  </w:num>
  <w:num w:numId="10">
    <w:abstractNumId w:val="11"/>
  </w:num>
  <w:num w:numId="11">
    <w:abstractNumId w:val="20"/>
  </w:num>
  <w:num w:numId="12">
    <w:abstractNumId w:val="45"/>
  </w:num>
  <w:num w:numId="13">
    <w:abstractNumId w:val="31"/>
  </w:num>
  <w:num w:numId="14">
    <w:abstractNumId w:val="26"/>
  </w:num>
  <w:num w:numId="15">
    <w:abstractNumId w:val="8"/>
  </w:num>
  <w:num w:numId="16">
    <w:abstractNumId w:val="27"/>
  </w:num>
  <w:num w:numId="17">
    <w:abstractNumId w:val="30"/>
  </w:num>
  <w:num w:numId="18">
    <w:abstractNumId w:val="36"/>
  </w:num>
  <w:num w:numId="19">
    <w:abstractNumId w:val="41"/>
  </w:num>
  <w:num w:numId="20">
    <w:abstractNumId w:val="25"/>
  </w:num>
  <w:num w:numId="21">
    <w:abstractNumId w:val="43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1"/>
  </w:num>
  <w:num w:numId="31">
    <w:abstractNumId w:val="14"/>
  </w:num>
  <w:num w:numId="32">
    <w:abstractNumId w:val="24"/>
  </w:num>
  <w:num w:numId="33">
    <w:abstractNumId w:val="18"/>
  </w:num>
  <w:num w:numId="34">
    <w:abstractNumId w:val="9"/>
  </w:num>
  <w:num w:numId="35">
    <w:abstractNumId w:val="40"/>
  </w:num>
  <w:num w:numId="36">
    <w:abstractNumId w:val="28"/>
  </w:num>
  <w:num w:numId="37">
    <w:abstractNumId w:val="17"/>
  </w:num>
  <w:num w:numId="38">
    <w:abstractNumId w:val="15"/>
  </w:num>
  <w:num w:numId="39">
    <w:abstractNumId w:val="39"/>
  </w:num>
  <w:num w:numId="40">
    <w:abstractNumId w:val="35"/>
  </w:num>
  <w:num w:numId="41">
    <w:abstractNumId w:val="44"/>
  </w:num>
  <w:num w:numId="42">
    <w:abstractNumId w:val="32"/>
  </w:num>
  <w:num w:numId="43">
    <w:abstractNumId w:val="19"/>
  </w:num>
  <w:num w:numId="44">
    <w:abstractNumId w:val="10"/>
  </w:num>
  <w:num w:numId="45">
    <w:abstractNumId w:val="23"/>
  </w:num>
  <w:num w:numId="46">
    <w:abstractNumId w:val="3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39"/>
    <w:rsid w:val="000075ED"/>
    <w:rsid w:val="00014EC6"/>
    <w:rsid w:val="00022068"/>
    <w:rsid w:val="00056CE0"/>
    <w:rsid w:val="00081363"/>
    <w:rsid w:val="0008632E"/>
    <w:rsid w:val="000C1B4E"/>
    <w:rsid w:val="000D1DF7"/>
    <w:rsid w:val="000E299A"/>
    <w:rsid w:val="000E6E53"/>
    <w:rsid w:val="00112E64"/>
    <w:rsid w:val="00160D17"/>
    <w:rsid w:val="00175182"/>
    <w:rsid w:val="001C55BB"/>
    <w:rsid w:val="001F475E"/>
    <w:rsid w:val="002145A9"/>
    <w:rsid w:val="0026595B"/>
    <w:rsid w:val="002742EA"/>
    <w:rsid w:val="002A01C8"/>
    <w:rsid w:val="002D3850"/>
    <w:rsid w:val="002E5446"/>
    <w:rsid w:val="003371A6"/>
    <w:rsid w:val="00385BBB"/>
    <w:rsid w:val="00386CF9"/>
    <w:rsid w:val="003929C1"/>
    <w:rsid w:val="00396127"/>
    <w:rsid w:val="003A384A"/>
    <w:rsid w:val="00422D0F"/>
    <w:rsid w:val="004843A5"/>
    <w:rsid w:val="004B2E52"/>
    <w:rsid w:val="004B493E"/>
    <w:rsid w:val="004D3B20"/>
    <w:rsid w:val="005106DE"/>
    <w:rsid w:val="0051123B"/>
    <w:rsid w:val="00517F6A"/>
    <w:rsid w:val="00523204"/>
    <w:rsid w:val="00555640"/>
    <w:rsid w:val="005D3E42"/>
    <w:rsid w:val="005E4478"/>
    <w:rsid w:val="00605161"/>
    <w:rsid w:val="00606DB4"/>
    <w:rsid w:val="00622A7C"/>
    <w:rsid w:val="006444D0"/>
    <w:rsid w:val="00655B96"/>
    <w:rsid w:val="006927C6"/>
    <w:rsid w:val="006A37E3"/>
    <w:rsid w:val="006C1EF7"/>
    <w:rsid w:val="006C3608"/>
    <w:rsid w:val="006D0D2D"/>
    <w:rsid w:val="00710E4F"/>
    <w:rsid w:val="00713E39"/>
    <w:rsid w:val="00742BE2"/>
    <w:rsid w:val="0075304C"/>
    <w:rsid w:val="007678CE"/>
    <w:rsid w:val="00772260"/>
    <w:rsid w:val="007A041E"/>
    <w:rsid w:val="007A11B2"/>
    <w:rsid w:val="007A56ED"/>
    <w:rsid w:val="007A5836"/>
    <w:rsid w:val="007B5618"/>
    <w:rsid w:val="00826580"/>
    <w:rsid w:val="0083217A"/>
    <w:rsid w:val="00845A18"/>
    <w:rsid w:val="0089324F"/>
    <w:rsid w:val="008C134C"/>
    <w:rsid w:val="008C7B4E"/>
    <w:rsid w:val="008F1E9E"/>
    <w:rsid w:val="008F2070"/>
    <w:rsid w:val="00915598"/>
    <w:rsid w:val="00915AAD"/>
    <w:rsid w:val="00950B6D"/>
    <w:rsid w:val="00964B3A"/>
    <w:rsid w:val="009A74D1"/>
    <w:rsid w:val="009B6DA0"/>
    <w:rsid w:val="00A2339E"/>
    <w:rsid w:val="00A256FC"/>
    <w:rsid w:val="00A272B1"/>
    <w:rsid w:val="00A31037"/>
    <w:rsid w:val="00A53082"/>
    <w:rsid w:val="00A551A5"/>
    <w:rsid w:val="00A81F85"/>
    <w:rsid w:val="00AC1CBF"/>
    <w:rsid w:val="00AF0929"/>
    <w:rsid w:val="00AF6FC4"/>
    <w:rsid w:val="00B13FEB"/>
    <w:rsid w:val="00B200EB"/>
    <w:rsid w:val="00B63136"/>
    <w:rsid w:val="00B91D28"/>
    <w:rsid w:val="00BD175B"/>
    <w:rsid w:val="00C170B5"/>
    <w:rsid w:val="00C648D9"/>
    <w:rsid w:val="00C84421"/>
    <w:rsid w:val="00C94245"/>
    <w:rsid w:val="00CA3FF5"/>
    <w:rsid w:val="00CB2BBF"/>
    <w:rsid w:val="00CB6BBA"/>
    <w:rsid w:val="00CD2D32"/>
    <w:rsid w:val="00CD776B"/>
    <w:rsid w:val="00CF4756"/>
    <w:rsid w:val="00D01810"/>
    <w:rsid w:val="00D04239"/>
    <w:rsid w:val="00D50666"/>
    <w:rsid w:val="00D515C0"/>
    <w:rsid w:val="00D5271A"/>
    <w:rsid w:val="00D60CF6"/>
    <w:rsid w:val="00D95038"/>
    <w:rsid w:val="00DF667E"/>
    <w:rsid w:val="00E01062"/>
    <w:rsid w:val="00E26A57"/>
    <w:rsid w:val="00E31143"/>
    <w:rsid w:val="00E37E0A"/>
    <w:rsid w:val="00E60EFD"/>
    <w:rsid w:val="00E63874"/>
    <w:rsid w:val="00E67D93"/>
    <w:rsid w:val="00EA4CAD"/>
    <w:rsid w:val="00EB333A"/>
    <w:rsid w:val="00EB69C2"/>
    <w:rsid w:val="00EC6919"/>
    <w:rsid w:val="00F10672"/>
    <w:rsid w:val="00F6385F"/>
    <w:rsid w:val="00F67A01"/>
    <w:rsid w:val="00FA74AB"/>
    <w:rsid w:val="00FE329A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B2D2"/>
  <w15:docId w15:val="{0AEEB3D5-7724-4D5F-8173-A04E8360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9324F"/>
    <w:rPr>
      <w:sz w:val="24"/>
    </w:rPr>
  </w:style>
  <w:style w:type="paragraph" w:styleId="Heading1">
    <w:name w:val="heading 1"/>
    <w:basedOn w:val="Normal"/>
    <w:uiPriority w:val="1"/>
    <w:qFormat/>
    <w:rsid w:val="004D3B20"/>
    <w:pPr>
      <w:keepNext/>
      <w:widowControl/>
      <w:spacing w:before="840" w:after="240"/>
      <w:outlineLvl w:val="0"/>
    </w:pPr>
    <w:rPr>
      <w:rFonts w:eastAsia="Georgia" w:cstheme="minorHAns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0B6D"/>
    <w:pPr>
      <w:spacing w:after="120"/>
      <w:jc w:val="both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014EC6"/>
    <w:pPr>
      <w:widowControl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4EC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23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F6385F"/>
  </w:style>
  <w:style w:type="character" w:customStyle="1" w:styleId="BodyTextChar">
    <w:name w:val="Body Text Char"/>
    <w:basedOn w:val="DefaultParagraphFont"/>
    <w:link w:val="BodyText"/>
    <w:uiPriority w:val="1"/>
    <w:rsid w:val="00F6385F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A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127"/>
    <w:pPr>
      <w:widowControl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2DC8-E9B7-2E4B-BB95-907ADA30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1645</Words>
  <Characters>9377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Kuperman, Vladimir</cp:lastModifiedBy>
  <cp:revision>10</cp:revision>
  <cp:lastPrinted>2017-02-12T23:39:00Z</cp:lastPrinted>
  <dcterms:created xsi:type="dcterms:W3CDTF">2017-10-21T20:25:00Z</dcterms:created>
  <dcterms:modified xsi:type="dcterms:W3CDTF">2017-10-23T19:54:00Z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LastSaved">
    <vt:filetime>2017-02-10T00:00:00Z</vt:filetime>
  </property>
</Properties>
</file>